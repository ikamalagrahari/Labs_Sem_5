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68C" w:rsidRDefault="00501C04">
      <w:pPr>
        <w:spacing w:before="45"/>
        <w:ind w:left="100"/>
        <w:rPr>
          <w:rFonts w:ascii="Calibri" w:eastAsia="Calibri" w:hAnsi="Calibri" w:cs="Calibri"/>
          <w:sz w:val="22"/>
          <w:szCs w:val="22"/>
        </w:rPr>
      </w:pPr>
      <w:r>
        <w:pict>
          <v:group id="_x0000_s1045" style="position:absolute;left:0;text-align:left;margin-left:23.95pt;margin-top:23.7pt;width:547.55pt;height:794.6pt;z-index:-251659776;mso-position-horizontal-relative:page;mso-position-vertical-relative:page" coordorigin="479,474" coordsize="10951,15892">
            <v:shape id="_x0000_s1049" style="position:absolute;left:490;top:485;width:10930;height:0" coordorigin="490,485" coordsize="10930,0" path="m490,485r10929,e" filled="f" strokeweight=".58pt">
              <v:path arrowok="t"/>
            </v:shape>
            <v:shape id="_x0000_s1048" style="position:absolute;left:485;top:480;width:0;height:15881" coordorigin="485,480" coordsize="0,15881" path="m485,480r,15881e" filled="f" strokeweight=".58pt">
              <v:path arrowok="t"/>
            </v:shape>
            <v:shape id="_x0000_s1047" style="position:absolute;left:11424;top:480;width:0;height:15881" coordorigin="11424,480" coordsize="0,15881" path="m11424,480r,15881e" filled="f" strokeweight=".58pt">
              <v:path arrowok="t"/>
            </v:shape>
            <v:shape id="_x0000_s1046" style="position:absolute;left:490;top:16356;width:10930;height:0" coordorigin="490,16356" coordsize="10930,0" path="m490,16356r10929,e" filled="f" strokeweight=".58pt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  <w:sz w:val="22"/>
          <w:szCs w:val="22"/>
        </w:rPr>
        <w:t>DevOps Lab                                                                                                                                       VU4F</w:t>
      </w:r>
      <w:r>
        <w:rPr>
          <w:rFonts w:ascii="Calibri" w:eastAsia="Calibri" w:hAnsi="Calibri" w:cs="Calibri"/>
          <w:sz w:val="22"/>
          <w:szCs w:val="22"/>
        </w:rPr>
        <w:t>22</w:t>
      </w:r>
      <w:r>
        <w:rPr>
          <w:rFonts w:ascii="Calibri" w:eastAsia="Calibri" w:hAnsi="Calibri" w:cs="Calibri"/>
          <w:sz w:val="22"/>
          <w:szCs w:val="22"/>
        </w:rPr>
        <w:t>23028</w:t>
      </w:r>
    </w:p>
    <w:p w:rsidR="00C6468C" w:rsidRDefault="00C6468C">
      <w:pPr>
        <w:spacing w:line="200" w:lineRule="exact"/>
      </w:pPr>
    </w:p>
    <w:p w:rsidR="00C6468C" w:rsidRDefault="00C6468C">
      <w:pPr>
        <w:spacing w:before="8" w:line="260" w:lineRule="exact"/>
        <w:rPr>
          <w:sz w:val="26"/>
          <w:szCs w:val="26"/>
        </w:rPr>
      </w:pPr>
    </w:p>
    <w:p w:rsidR="00C6468C" w:rsidRDefault="00501C04">
      <w:pPr>
        <w:ind w:left="1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91.5pt">
            <v:imagedata r:id="rId5" o:title=""/>
          </v:shape>
        </w:pict>
      </w:r>
    </w:p>
    <w:p w:rsidR="00C6468C" w:rsidRDefault="00C6468C">
      <w:pPr>
        <w:spacing w:before="4" w:line="160" w:lineRule="exact"/>
        <w:rPr>
          <w:sz w:val="16"/>
          <w:szCs w:val="16"/>
        </w:rPr>
      </w:pPr>
    </w:p>
    <w:p w:rsidR="00C6468C" w:rsidRDefault="00501C04">
      <w:pPr>
        <w:spacing w:before="16" w:line="260" w:lineRule="exact"/>
        <w:ind w:left="3753" w:right="3769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Experiment No. 11</w:t>
      </w:r>
    </w:p>
    <w:p w:rsidR="00C6468C" w:rsidRDefault="00C6468C">
      <w:pPr>
        <w:spacing w:line="160" w:lineRule="exact"/>
        <w:rPr>
          <w:sz w:val="17"/>
          <w:szCs w:val="17"/>
        </w:rPr>
      </w:pPr>
    </w:p>
    <w:p w:rsidR="00C6468C" w:rsidRDefault="00501C04">
      <w:pPr>
        <w:spacing w:before="16" w:line="401" w:lineRule="auto"/>
        <w:ind w:left="100" w:right="662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Aim: Building Docker Image. Theory:</w:t>
      </w:r>
    </w:p>
    <w:p w:rsidR="00C6468C" w:rsidRDefault="00501C04">
      <w:pPr>
        <w:spacing w:before="2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 </w:t>
      </w:r>
      <w:r>
        <w:rPr>
          <w:rFonts w:ascii="Calibri" w:eastAsia="Calibri" w:hAnsi="Calibri" w:cs="Calibri"/>
          <w:sz w:val="22"/>
          <w:szCs w:val="22"/>
        </w:rPr>
        <w:t>What is a Docker Image?</w:t>
      </w:r>
    </w:p>
    <w:p w:rsidR="00C6468C" w:rsidRDefault="00501C04">
      <w:pPr>
        <w:tabs>
          <w:tab w:val="left" w:pos="460"/>
        </w:tabs>
        <w:spacing w:before="39" w:line="276" w:lineRule="auto"/>
        <w:ind w:left="460" w:right="324" w:hanging="360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−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A Docker image is a lightweight, stand-alone, and executable package that includes everything needed to run an application, including the code, runtime, libraries, environment variables, and configuration files.</w:t>
      </w:r>
    </w:p>
    <w:p w:rsidR="00C6468C" w:rsidRDefault="00501C04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−</w:t>
      </w:r>
      <w:r>
        <w:rPr>
          <w:rFonts w:ascii="Verdana" w:eastAsia="Verdana" w:hAnsi="Verdana" w:cs="Verdana"/>
          <w:sz w:val="22"/>
          <w:szCs w:val="22"/>
        </w:rPr>
        <w:t xml:space="preserve">   </w:t>
      </w:r>
      <w:r>
        <w:rPr>
          <w:rFonts w:ascii="Calibri" w:eastAsia="Calibri" w:hAnsi="Calibri" w:cs="Calibri"/>
          <w:sz w:val="22"/>
          <w:szCs w:val="22"/>
        </w:rPr>
        <w:t xml:space="preserve">Images are immutable, meaning once they </w:t>
      </w:r>
      <w:r>
        <w:rPr>
          <w:rFonts w:ascii="Calibri" w:eastAsia="Calibri" w:hAnsi="Calibri" w:cs="Calibri"/>
          <w:sz w:val="22"/>
          <w:szCs w:val="22"/>
        </w:rPr>
        <w:t>are created, they cannot be changed. Instead, new</w:t>
      </w:r>
    </w:p>
    <w:p w:rsidR="00C6468C" w:rsidRDefault="00501C04">
      <w:pPr>
        <w:spacing w:before="41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images are built on top of existing images.</w:t>
      </w:r>
    </w:p>
    <w:p w:rsidR="00C6468C" w:rsidRDefault="00C6468C">
      <w:pPr>
        <w:spacing w:before="8" w:line="140" w:lineRule="exact"/>
        <w:rPr>
          <w:sz w:val="14"/>
          <w:szCs w:val="14"/>
        </w:rPr>
      </w:pPr>
    </w:p>
    <w:p w:rsidR="00C6468C" w:rsidRDefault="00C6468C">
      <w:pPr>
        <w:spacing w:line="200" w:lineRule="exact"/>
      </w:pPr>
    </w:p>
    <w:p w:rsidR="00C6468C" w:rsidRDefault="00501C04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 </w:t>
      </w:r>
      <w:r>
        <w:rPr>
          <w:rFonts w:ascii="Calibri" w:eastAsia="Calibri" w:hAnsi="Calibri" w:cs="Calibri"/>
          <w:sz w:val="22"/>
          <w:szCs w:val="22"/>
        </w:rPr>
        <w:t>Key Characteristics of Docker Images:</w:t>
      </w:r>
    </w:p>
    <w:p w:rsidR="00C6468C" w:rsidRDefault="00501C04">
      <w:pPr>
        <w:tabs>
          <w:tab w:val="left" w:pos="460"/>
        </w:tabs>
        <w:spacing w:before="41" w:line="274" w:lineRule="auto"/>
        <w:ind w:left="460" w:right="338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−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Layered File System: Docker images are composed of layers. Each layer represents a set of file</w:t>
      </w:r>
      <w:r>
        <w:rPr>
          <w:rFonts w:ascii="Calibri" w:eastAsia="Calibri" w:hAnsi="Calibri" w:cs="Calibri"/>
          <w:sz w:val="22"/>
          <w:szCs w:val="22"/>
        </w:rPr>
        <w:t xml:space="preserve"> changes or operations, such as adding files, modifying files, or installing software. This layering system allows for efficient storage and sharing since multiple images can share common layers.</w:t>
      </w:r>
    </w:p>
    <w:p w:rsidR="00C6468C" w:rsidRDefault="00501C04">
      <w:pPr>
        <w:tabs>
          <w:tab w:val="left" w:pos="460"/>
        </w:tabs>
        <w:spacing w:before="2" w:line="273" w:lineRule="auto"/>
        <w:ind w:left="460" w:right="644" w:hanging="360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−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Read-Only: Once an image is created, it becomes read-only.</w:t>
      </w:r>
      <w:r>
        <w:rPr>
          <w:rFonts w:ascii="Calibri" w:eastAsia="Calibri" w:hAnsi="Calibri" w:cs="Calibri"/>
          <w:sz w:val="22"/>
          <w:szCs w:val="22"/>
        </w:rPr>
        <w:t xml:space="preserve"> Any changes made to a running container (an instance of the image) are stored in a new writable layer on top of the image.</w:t>
      </w:r>
    </w:p>
    <w:p w:rsidR="00C6468C" w:rsidRDefault="00501C04">
      <w:pPr>
        <w:tabs>
          <w:tab w:val="left" w:pos="460"/>
        </w:tabs>
        <w:spacing w:before="4" w:line="275" w:lineRule="auto"/>
        <w:ind w:left="460" w:right="45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−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Versioning: Images can be tagged and versioned, allowing you to manage different versions of your application easily.</w:t>
      </w:r>
    </w:p>
    <w:p w:rsidR="00C6468C" w:rsidRDefault="00C6468C">
      <w:pPr>
        <w:spacing w:before="9" w:line="100" w:lineRule="exact"/>
        <w:rPr>
          <w:sz w:val="10"/>
          <w:szCs w:val="10"/>
        </w:rPr>
      </w:pPr>
    </w:p>
    <w:p w:rsidR="00C6468C" w:rsidRDefault="00C6468C">
      <w:pPr>
        <w:spacing w:line="200" w:lineRule="exact"/>
      </w:pPr>
    </w:p>
    <w:p w:rsidR="00C6468C" w:rsidRDefault="00501C04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 </w:t>
      </w:r>
      <w:r>
        <w:rPr>
          <w:rFonts w:ascii="Calibri" w:eastAsia="Calibri" w:hAnsi="Calibri" w:cs="Calibri"/>
          <w:sz w:val="22"/>
          <w:szCs w:val="22"/>
        </w:rPr>
        <w:t>Building</w:t>
      </w:r>
      <w:r>
        <w:rPr>
          <w:rFonts w:ascii="Calibri" w:eastAsia="Calibri" w:hAnsi="Calibri" w:cs="Calibri"/>
          <w:sz w:val="22"/>
          <w:szCs w:val="22"/>
        </w:rPr>
        <w:t xml:space="preserve"> a Docker Image</w:t>
      </w:r>
    </w:p>
    <w:p w:rsidR="00C6468C" w:rsidRDefault="00C6468C">
      <w:pPr>
        <w:spacing w:line="180" w:lineRule="exact"/>
        <w:rPr>
          <w:sz w:val="18"/>
          <w:szCs w:val="18"/>
        </w:rPr>
      </w:pPr>
    </w:p>
    <w:p w:rsidR="00C6468C" w:rsidRDefault="00501C04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1. Create a </w:t>
      </w:r>
      <w:proofErr w:type="spellStart"/>
      <w:r>
        <w:rPr>
          <w:rFonts w:ascii="Calibri" w:eastAsia="Calibri" w:hAnsi="Calibri" w:cs="Calibri"/>
          <w:sz w:val="22"/>
          <w:szCs w:val="22"/>
        </w:rPr>
        <w:t>Dockerfile</w:t>
      </w:r>
      <w:proofErr w:type="spellEnd"/>
    </w:p>
    <w:p w:rsidR="00C6468C" w:rsidRDefault="00C6468C">
      <w:pPr>
        <w:spacing w:before="2" w:line="180" w:lineRule="exact"/>
        <w:rPr>
          <w:sz w:val="18"/>
          <w:szCs w:val="18"/>
        </w:rPr>
      </w:pPr>
    </w:p>
    <w:p w:rsidR="00C6468C" w:rsidRDefault="00501C04">
      <w:pPr>
        <w:ind w:left="460"/>
      </w:pPr>
      <w:r>
        <w:pict>
          <v:shape id="_x0000_i1026" type="#_x0000_t75" style="width:337.5pt;height:165pt">
            <v:imagedata r:id="rId6" o:title=""/>
          </v:shape>
        </w:pict>
      </w:r>
    </w:p>
    <w:p w:rsidR="00C6468C" w:rsidRDefault="00C6468C">
      <w:pPr>
        <w:spacing w:before="2" w:line="180" w:lineRule="exact"/>
        <w:rPr>
          <w:sz w:val="18"/>
          <w:szCs w:val="18"/>
        </w:rPr>
      </w:pPr>
    </w:p>
    <w:p w:rsidR="00C6468C" w:rsidRDefault="00501C04">
      <w:pPr>
        <w:spacing w:line="260" w:lineRule="exact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2. Build the Docker Image</w:t>
      </w:r>
    </w:p>
    <w:p w:rsidR="00C6468C" w:rsidRDefault="00C6468C">
      <w:pPr>
        <w:spacing w:before="10" w:line="180" w:lineRule="exact"/>
        <w:rPr>
          <w:sz w:val="19"/>
          <w:szCs w:val="19"/>
        </w:rPr>
      </w:pPr>
    </w:p>
    <w:p w:rsidR="00C6468C" w:rsidRDefault="00C6468C">
      <w:pPr>
        <w:spacing w:line="200" w:lineRule="exact"/>
      </w:pPr>
    </w:p>
    <w:p w:rsidR="00C6468C" w:rsidRDefault="00C6468C">
      <w:pPr>
        <w:spacing w:line="200" w:lineRule="exact"/>
      </w:pPr>
    </w:p>
    <w:p w:rsidR="00C6468C" w:rsidRDefault="00C6468C">
      <w:pPr>
        <w:spacing w:line="200" w:lineRule="exact"/>
      </w:pPr>
    </w:p>
    <w:p w:rsidR="00C6468C" w:rsidRDefault="00C6468C">
      <w:pPr>
        <w:spacing w:line="200" w:lineRule="exact"/>
      </w:pPr>
    </w:p>
    <w:p w:rsidR="00C6468C" w:rsidRDefault="00C6468C">
      <w:pPr>
        <w:spacing w:line="200" w:lineRule="exact"/>
      </w:pPr>
    </w:p>
    <w:p w:rsidR="00C6468C" w:rsidRDefault="00C6468C">
      <w:pPr>
        <w:spacing w:line="200" w:lineRule="exact"/>
      </w:pPr>
    </w:p>
    <w:p w:rsidR="00C6468C" w:rsidRDefault="00501C04">
      <w:pPr>
        <w:spacing w:before="12"/>
        <w:ind w:left="100"/>
        <w:rPr>
          <w:rFonts w:ascii="Calibri" w:eastAsia="Calibri" w:hAnsi="Calibri" w:cs="Calibri"/>
          <w:sz w:val="22"/>
          <w:szCs w:val="22"/>
        </w:rPr>
        <w:sectPr w:rsidR="00C6468C">
          <w:type w:val="continuous"/>
          <w:pgSz w:w="11920" w:h="16840"/>
          <w:pgMar w:top="640" w:right="132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TE IT/A</w:t>
      </w:r>
      <w:r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                                                                       Kamal Agrahari</w:t>
      </w:r>
    </w:p>
    <w:p w:rsidR="00C6468C" w:rsidRDefault="00501C04">
      <w:pPr>
        <w:spacing w:before="45"/>
        <w:ind w:left="100"/>
        <w:rPr>
          <w:rFonts w:ascii="Calibri" w:eastAsia="Calibri" w:hAnsi="Calibri" w:cs="Calibri"/>
          <w:sz w:val="22"/>
          <w:szCs w:val="22"/>
        </w:rPr>
      </w:pPr>
      <w:r>
        <w:lastRenderedPageBreak/>
        <w:pict>
          <v:group id="_x0000_s1038" style="position:absolute;left:0;text-align:left;margin-left:23.95pt;margin-top:23.7pt;width:547.55pt;height:794.6pt;z-index:-251658752;mso-position-horizontal-relative:page;mso-position-vertical-relative:page" coordorigin="479,474" coordsize="10951,15892">
            <v:shape id="_x0000_s1042" style="position:absolute;left:490;top:485;width:10930;height:0" coordorigin="490,485" coordsize="10930,0" path="m490,485r10929,e" filled="f" strokeweight=".58pt">
              <v:path arrowok="t"/>
            </v:shape>
            <v:shape id="_x0000_s1041" style="position:absolute;left:485;top:480;width:0;height:15881" coordorigin="485,480" coordsize="0,15881" path="m485,480r,15881e" filled="f" strokeweight=".58pt">
              <v:path arrowok="t"/>
            </v:shape>
            <v:shape id="_x0000_s1040" style="position:absolute;left:11424;top:480;width:0;height:15881" coordorigin="11424,480" coordsize="0,15881" path="m11424,480r,15881e" filled="f" strokeweight=".58pt">
              <v:path arrowok="t"/>
            </v:shape>
            <v:shape id="_x0000_s1039" style="position:absolute;left:490;top:16356;width:10930;height:0" coordorigin="490,16356" coordsize="10930,0" path="m490,16356r10929,e" filled="f" strokeweight=".58pt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  <w:sz w:val="22"/>
          <w:szCs w:val="22"/>
        </w:rPr>
        <w:t>DevOps Lab                                                                                                                                       VU4F2223028</w:t>
      </w:r>
    </w:p>
    <w:p w:rsidR="00C6468C" w:rsidRDefault="00C6468C">
      <w:pPr>
        <w:spacing w:line="200" w:lineRule="exact"/>
      </w:pPr>
    </w:p>
    <w:p w:rsidR="00C6468C" w:rsidRDefault="00C6468C">
      <w:pPr>
        <w:spacing w:before="8" w:line="260" w:lineRule="exact"/>
        <w:rPr>
          <w:sz w:val="26"/>
          <w:szCs w:val="26"/>
        </w:rPr>
      </w:pPr>
    </w:p>
    <w:p w:rsidR="00C6468C" w:rsidRDefault="00501C04">
      <w:pPr>
        <w:ind w:left="510"/>
      </w:pPr>
      <w:r>
        <w:pict>
          <v:shape id="_x0000_i1027" type="#_x0000_t75" style="width:381pt;height:244.5pt">
            <v:imagedata r:id="rId7" o:title=""/>
          </v:shape>
        </w:pict>
      </w:r>
    </w:p>
    <w:p w:rsidR="00C6468C" w:rsidRDefault="00C6468C">
      <w:pPr>
        <w:spacing w:before="2" w:line="160" w:lineRule="exact"/>
        <w:rPr>
          <w:sz w:val="17"/>
          <w:szCs w:val="17"/>
        </w:rPr>
      </w:pPr>
    </w:p>
    <w:p w:rsidR="00C6468C" w:rsidRDefault="00501C04">
      <w:pPr>
        <w:spacing w:before="16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3. Verify the Built Image</w:t>
      </w:r>
    </w:p>
    <w:p w:rsidR="00C6468C" w:rsidRDefault="00C6468C">
      <w:pPr>
        <w:spacing w:before="1" w:line="180" w:lineRule="exact"/>
        <w:rPr>
          <w:sz w:val="18"/>
          <w:szCs w:val="18"/>
        </w:rPr>
      </w:pPr>
    </w:p>
    <w:p w:rsidR="00C6468C" w:rsidRDefault="00501C04">
      <w:pPr>
        <w:ind w:left="100"/>
      </w:pPr>
      <w:r>
        <w:pict>
          <v:shape id="_x0000_i1028" type="#_x0000_t75" style="width:372pt;height:45pt">
            <v:imagedata r:id="rId8" o:title=""/>
          </v:shape>
        </w:pict>
      </w:r>
    </w:p>
    <w:p w:rsidR="00C6468C" w:rsidRDefault="00C6468C">
      <w:pPr>
        <w:spacing w:before="9" w:line="160" w:lineRule="exact"/>
        <w:rPr>
          <w:sz w:val="17"/>
          <w:szCs w:val="17"/>
        </w:rPr>
      </w:pPr>
    </w:p>
    <w:p w:rsidR="00C6468C" w:rsidRDefault="00501C04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4. Run the image by the “image ID” to check if it’s working </w:t>
      </w:r>
      <w:r>
        <w:rPr>
          <w:rFonts w:ascii="Calibri" w:eastAsia="Calibri" w:hAnsi="Calibri" w:cs="Calibri"/>
          <w:sz w:val="22"/>
          <w:szCs w:val="22"/>
        </w:rPr>
        <w:t>correctly.</w:t>
      </w:r>
    </w:p>
    <w:p w:rsidR="00C6468C" w:rsidRDefault="00C6468C">
      <w:pPr>
        <w:spacing w:before="1" w:line="180" w:lineRule="exact"/>
        <w:rPr>
          <w:sz w:val="18"/>
          <w:szCs w:val="18"/>
        </w:rPr>
      </w:pPr>
    </w:p>
    <w:p w:rsidR="00C6468C" w:rsidRDefault="00501C04">
      <w:pPr>
        <w:ind w:left="100"/>
      </w:pPr>
      <w:r>
        <w:pict>
          <v:shape id="_x0000_i1029" type="#_x0000_t75" style="width:451.5pt;height:85.5pt">
            <v:imagedata r:id="rId9" o:title=""/>
          </v:shape>
        </w:pict>
      </w:r>
    </w:p>
    <w:p w:rsidR="00C6468C" w:rsidRDefault="00C6468C">
      <w:pPr>
        <w:spacing w:before="2" w:line="180" w:lineRule="exact"/>
        <w:rPr>
          <w:sz w:val="18"/>
          <w:szCs w:val="18"/>
        </w:rPr>
      </w:pPr>
    </w:p>
    <w:p w:rsidR="00C6468C" w:rsidRDefault="00501C04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5. Tagging a name to the image.</w:t>
      </w:r>
    </w:p>
    <w:p w:rsidR="00C6468C" w:rsidRDefault="00C6468C">
      <w:pPr>
        <w:spacing w:line="180" w:lineRule="exact"/>
        <w:rPr>
          <w:sz w:val="18"/>
          <w:szCs w:val="18"/>
        </w:rPr>
      </w:pPr>
    </w:p>
    <w:p w:rsidR="00C6468C" w:rsidRDefault="00501C04">
      <w:pPr>
        <w:ind w:left="100"/>
      </w:pPr>
      <w:r>
        <w:pict>
          <v:shape id="_x0000_i1030" type="#_x0000_t75" style="width:451.5pt;height:144.75pt">
            <v:imagedata r:id="rId10" o:title=""/>
          </v:shape>
        </w:pict>
      </w:r>
    </w:p>
    <w:p w:rsidR="00C6468C" w:rsidRDefault="00C6468C">
      <w:pPr>
        <w:spacing w:before="10" w:line="180" w:lineRule="exact"/>
        <w:rPr>
          <w:sz w:val="18"/>
          <w:szCs w:val="18"/>
        </w:rPr>
      </w:pPr>
    </w:p>
    <w:p w:rsidR="00C6468C" w:rsidRDefault="00501C04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6. Running the image by given name.</w:t>
      </w:r>
    </w:p>
    <w:p w:rsidR="00C6468C" w:rsidRDefault="00C6468C">
      <w:pPr>
        <w:spacing w:line="200" w:lineRule="exact"/>
      </w:pPr>
    </w:p>
    <w:p w:rsidR="00C6468C" w:rsidRDefault="00C6468C">
      <w:pPr>
        <w:spacing w:line="200" w:lineRule="exact"/>
      </w:pPr>
    </w:p>
    <w:p w:rsidR="00C6468C" w:rsidRDefault="00C6468C">
      <w:pPr>
        <w:spacing w:line="200" w:lineRule="exact"/>
      </w:pPr>
    </w:p>
    <w:p w:rsidR="00C6468C" w:rsidRDefault="00C6468C">
      <w:pPr>
        <w:spacing w:line="200" w:lineRule="exact"/>
      </w:pPr>
    </w:p>
    <w:p w:rsidR="00C6468C" w:rsidRDefault="00C6468C">
      <w:pPr>
        <w:spacing w:line="200" w:lineRule="exact"/>
      </w:pPr>
    </w:p>
    <w:p w:rsidR="00C6468C" w:rsidRDefault="00C6468C">
      <w:pPr>
        <w:spacing w:line="200" w:lineRule="exact"/>
      </w:pPr>
    </w:p>
    <w:p w:rsidR="00C6468C" w:rsidRDefault="00C6468C">
      <w:pPr>
        <w:spacing w:line="200" w:lineRule="exact"/>
      </w:pPr>
    </w:p>
    <w:p w:rsidR="00C6468C" w:rsidRDefault="00C6468C">
      <w:pPr>
        <w:spacing w:before="16" w:line="240" w:lineRule="exact"/>
        <w:rPr>
          <w:sz w:val="24"/>
          <w:szCs w:val="24"/>
        </w:rPr>
      </w:pPr>
    </w:p>
    <w:p w:rsidR="00C6468C" w:rsidRDefault="00501C04">
      <w:pPr>
        <w:spacing w:before="12"/>
        <w:ind w:left="100"/>
        <w:rPr>
          <w:rFonts w:ascii="Calibri" w:eastAsia="Calibri" w:hAnsi="Calibri" w:cs="Calibri"/>
          <w:sz w:val="22"/>
          <w:szCs w:val="22"/>
        </w:rPr>
        <w:sectPr w:rsidR="00C6468C">
          <w:pgSz w:w="11920" w:h="16840"/>
          <w:pgMar w:top="640" w:right="132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TE IT/A</w:t>
      </w:r>
      <w:r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                                                                        </w:t>
      </w:r>
      <w:proofErr w:type="gramStart"/>
      <w:r>
        <w:rPr>
          <w:rFonts w:ascii="Calibri" w:eastAsia="Calibri" w:hAnsi="Calibri" w:cs="Calibri"/>
          <w:sz w:val="22"/>
          <w:szCs w:val="22"/>
        </w:rPr>
        <w:t>Kamal  Agrahari</w:t>
      </w:r>
      <w:proofErr w:type="gramEnd"/>
    </w:p>
    <w:p w:rsidR="00C6468C" w:rsidRDefault="00501C04">
      <w:pPr>
        <w:spacing w:before="45"/>
        <w:ind w:left="100"/>
        <w:rPr>
          <w:rFonts w:ascii="Calibri" w:eastAsia="Calibri" w:hAnsi="Calibri" w:cs="Calibri"/>
          <w:sz w:val="22"/>
          <w:szCs w:val="22"/>
        </w:rPr>
      </w:pPr>
      <w:r>
        <w:lastRenderedPageBreak/>
        <w:pict>
          <v:group id="_x0000_s1029" style="position:absolute;left:0;text-align:left;margin-left:23.95pt;margin-top:23.7pt;width:547.55pt;height:794.6pt;z-index:-251657728;mso-position-horizontal-relative:page;mso-position-vertical-relative:page" coordorigin="479,474" coordsize="10951,15892">
            <v:shape id="_x0000_s1033" style="position:absolute;left:490;top:485;width:10930;height:0" coordorigin="490,485" coordsize="10930,0" path="m490,485r10929,e" filled="f" strokeweight=".58pt">
              <v:path arrowok="t"/>
            </v:shape>
            <v:shape id="_x0000_s1032" style="position:absolute;left:485;top:480;width:0;height:15881" coordorigin="485,480" coordsize="0,15881" path="m485,480r,15881e" filled="f" strokeweight=".58pt">
              <v:path arrowok="t"/>
            </v:shape>
            <v:shape id="_x0000_s1031" style="position:absolute;left:11424;top:480;width:0;height:15881" coordorigin="11424,480" coordsize="0,15881" path="m11424,480r,15881e" filled="f" strokeweight=".58pt">
              <v:path arrowok="t"/>
            </v:shape>
            <v:shape id="_x0000_s1030" style="position:absolute;left:490;top:16356;width:10930;height:0" coordorigin="490,16356" coordsize="10930,0" path="m490,16356r10929,e" filled="f" strokeweight=".58pt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  <w:sz w:val="22"/>
          <w:szCs w:val="22"/>
        </w:rPr>
        <w:t xml:space="preserve">DevOps Lab                                                                              </w:t>
      </w:r>
      <w:r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VU4F2223028</w:t>
      </w:r>
    </w:p>
    <w:p w:rsidR="00C6468C" w:rsidRDefault="00C6468C">
      <w:pPr>
        <w:spacing w:line="200" w:lineRule="exact"/>
      </w:pPr>
    </w:p>
    <w:p w:rsidR="00C6468C" w:rsidRDefault="00C6468C">
      <w:pPr>
        <w:spacing w:before="8" w:line="260" w:lineRule="exact"/>
        <w:rPr>
          <w:sz w:val="26"/>
          <w:szCs w:val="26"/>
        </w:rPr>
      </w:pPr>
    </w:p>
    <w:p w:rsidR="00C6468C" w:rsidRDefault="00501C04">
      <w:pPr>
        <w:ind w:left="100"/>
      </w:pPr>
      <w:r>
        <w:pict>
          <v:shape id="_x0000_i1031" type="#_x0000_t75" style="width:451.5pt;height:109.5pt">
            <v:imagedata r:id="rId11" o:title=""/>
          </v:shape>
        </w:pict>
      </w:r>
    </w:p>
    <w:p w:rsidR="00C6468C" w:rsidRDefault="00C6468C">
      <w:pPr>
        <w:spacing w:before="5" w:line="160" w:lineRule="exact"/>
        <w:rPr>
          <w:sz w:val="16"/>
          <w:szCs w:val="16"/>
        </w:rPr>
      </w:pPr>
    </w:p>
    <w:p w:rsidR="00C6468C" w:rsidRDefault="00501C04">
      <w:pPr>
        <w:spacing w:before="16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7. Verifying it.</w:t>
      </w:r>
    </w:p>
    <w:p w:rsidR="00C6468C" w:rsidRDefault="00C6468C">
      <w:pPr>
        <w:spacing w:before="2" w:line="180" w:lineRule="exact"/>
        <w:rPr>
          <w:sz w:val="18"/>
          <w:szCs w:val="18"/>
        </w:rPr>
      </w:pPr>
    </w:p>
    <w:p w:rsidR="00C6468C" w:rsidRDefault="00501C04">
      <w:pPr>
        <w:ind w:left="100"/>
      </w:pPr>
      <w:r>
        <w:pict>
          <v:shape id="_x0000_i1032" type="#_x0000_t75" style="width:381pt;height:44.25pt">
            <v:imagedata r:id="rId12" o:title=""/>
          </v:shape>
        </w:pict>
      </w:r>
    </w:p>
    <w:p w:rsidR="00C6468C" w:rsidRDefault="00C6468C">
      <w:pPr>
        <w:spacing w:before="2" w:line="180" w:lineRule="exact"/>
        <w:rPr>
          <w:sz w:val="18"/>
          <w:szCs w:val="18"/>
        </w:rPr>
      </w:pPr>
    </w:p>
    <w:p w:rsidR="00C6468C" w:rsidRDefault="00501C04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8. You can see the image in your docker desktop.</w:t>
      </w:r>
    </w:p>
    <w:p w:rsidR="00C6468C" w:rsidRDefault="00C6468C">
      <w:pPr>
        <w:spacing w:before="1" w:line="180" w:lineRule="exact"/>
        <w:rPr>
          <w:sz w:val="18"/>
          <w:szCs w:val="18"/>
        </w:rPr>
      </w:pPr>
    </w:p>
    <w:p w:rsidR="00C6468C" w:rsidRDefault="00501C04">
      <w:pPr>
        <w:ind w:left="100"/>
      </w:pPr>
      <w:r>
        <w:pict>
          <v:shape id="_x0000_i1033" type="#_x0000_t75" style="width:451.5pt;height:152.25pt">
            <v:imagedata r:id="rId13" o:title=""/>
          </v:shape>
        </w:pict>
      </w:r>
    </w:p>
    <w:p w:rsidR="00C6468C" w:rsidRDefault="00C6468C">
      <w:pPr>
        <w:spacing w:line="200" w:lineRule="exact"/>
      </w:pPr>
    </w:p>
    <w:p w:rsidR="00C6468C" w:rsidRDefault="00C6468C">
      <w:pPr>
        <w:spacing w:line="200" w:lineRule="exact"/>
      </w:pPr>
    </w:p>
    <w:p w:rsidR="00C6468C" w:rsidRDefault="00C6468C">
      <w:pPr>
        <w:spacing w:before="13" w:line="220" w:lineRule="exact"/>
        <w:rPr>
          <w:sz w:val="22"/>
          <w:szCs w:val="22"/>
        </w:rPr>
      </w:pPr>
    </w:p>
    <w:p w:rsidR="00C6468C" w:rsidRDefault="00501C04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Conclusion:</w:t>
      </w:r>
    </w:p>
    <w:p w:rsidR="00C6468C" w:rsidRDefault="00C6468C">
      <w:pPr>
        <w:spacing w:line="180" w:lineRule="exact"/>
        <w:rPr>
          <w:sz w:val="18"/>
          <w:szCs w:val="18"/>
        </w:rPr>
      </w:pPr>
    </w:p>
    <w:p w:rsidR="00C6468C" w:rsidRDefault="00501C04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Hence, we successfully build the Docker image.</w:t>
      </w:r>
    </w:p>
    <w:p w:rsidR="00C6468C" w:rsidRDefault="00C6468C">
      <w:pPr>
        <w:spacing w:line="200" w:lineRule="exact"/>
      </w:pPr>
    </w:p>
    <w:p w:rsidR="00C6468C" w:rsidRDefault="00C6468C">
      <w:pPr>
        <w:spacing w:line="200" w:lineRule="exact"/>
      </w:pPr>
    </w:p>
    <w:p w:rsidR="00C6468C" w:rsidRDefault="00C6468C">
      <w:pPr>
        <w:spacing w:line="200" w:lineRule="exact"/>
      </w:pPr>
    </w:p>
    <w:p w:rsidR="00C6468C" w:rsidRDefault="00C6468C">
      <w:pPr>
        <w:spacing w:line="200" w:lineRule="exact"/>
      </w:pPr>
    </w:p>
    <w:p w:rsidR="00C6468C" w:rsidRDefault="00C6468C">
      <w:pPr>
        <w:spacing w:line="200" w:lineRule="exact"/>
      </w:pPr>
    </w:p>
    <w:p w:rsidR="00C6468C" w:rsidRDefault="00C6468C">
      <w:pPr>
        <w:spacing w:line="200" w:lineRule="exact"/>
      </w:pPr>
    </w:p>
    <w:p w:rsidR="00C6468C" w:rsidRDefault="00C6468C">
      <w:pPr>
        <w:spacing w:line="200" w:lineRule="exact"/>
      </w:pPr>
    </w:p>
    <w:p w:rsidR="00C6468C" w:rsidRDefault="00C6468C">
      <w:pPr>
        <w:spacing w:line="200" w:lineRule="exact"/>
      </w:pPr>
    </w:p>
    <w:p w:rsidR="00C6468C" w:rsidRDefault="00C6468C">
      <w:pPr>
        <w:spacing w:line="200" w:lineRule="exact"/>
      </w:pPr>
    </w:p>
    <w:p w:rsidR="00C6468C" w:rsidRDefault="00C6468C">
      <w:pPr>
        <w:spacing w:line="200" w:lineRule="exact"/>
      </w:pPr>
    </w:p>
    <w:p w:rsidR="00C6468C" w:rsidRDefault="00C6468C">
      <w:pPr>
        <w:spacing w:line="200" w:lineRule="exact"/>
      </w:pPr>
    </w:p>
    <w:p w:rsidR="00C6468C" w:rsidRDefault="00C6468C">
      <w:pPr>
        <w:spacing w:line="200" w:lineRule="exact"/>
      </w:pPr>
    </w:p>
    <w:p w:rsidR="00C6468C" w:rsidRDefault="00C6468C">
      <w:pPr>
        <w:spacing w:line="200" w:lineRule="exact"/>
      </w:pPr>
    </w:p>
    <w:p w:rsidR="00C6468C" w:rsidRDefault="00C6468C">
      <w:pPr>
        <w:spacing w:line="200" w:lineRule="exact"/>
      </w:pPr>
    </w:p>
    <w:p w:rsidR="00C6468C" w:rsidRDefault="00C6468C">
      <w:pPr>
        <w:spacing w:line="200" w:lineRule="exact"/>
      </w:pPr>
    </w:p>
    <w:p w:rsidR="00C6468C" w:rsidRDefault="00C6468C">
      <w:pPr>
        <w:spacing w:line="200" w:lineRule="exact"/>
      </w:pPr>
    </w:p>
    <w:p w:rsidR="00C6468C" w:rsidRDefault="00C6468C">
      <w:pPr>
        <w:spacing w:line="200" w:lineRule="exact"/>
      </w:pPr>
    </w:p>
    <w:p w:rsidR="00C6468C" w:rsidRDefault="00C6468C">
      <w:pPr>
        <w:spacing w:line="200" w:lineRule="exact"/>
      </w:pPr>
    </w:p>
    <w:p w:rsidR="00C6468C" w:rsidRDefault="00C6468C">
      <w:pPr>
        <w:spacing w:line="200" w:lineRule="exact"/>
      </w:pPr>
    </w:p>
    <w:p w:rsidR="00C6468C" w:rsidRDefault="00C6468C">
      <w:pPr>
        <w:spacing w:line="200" w:lineRule="exact"/>
      </w:pPr>
    </w:p>
    <w:p w:rsidR="00C6468C" w:rsidRDefault="00C6468C">
      <w:pPr>
        <w:spacing w:line="200" w:lineRule="exact"/>
      </w:pPr>
    </w:p>
    <w:p w:rsidR="00C6468C" w:rsidRDefault="00C6468C">
      <w:pPr>
        <w:spacing w:line="200" w:lineRule="exact"/>
      </w:pPr>
    </w:p>
    <w:p w:rsidR="00C6468C" w:rsidRDefault="00C6468C">
      <w:pPr>
        <w:spacing w:line="200" w:lineRule="exact"/>
      </w:pPr>
    </w:p>
    <w:p w:rsidR="00C6468C" w:rsidRDefault="00C6468C">
      <w:pPr>
        <w:spacing w:line="200" w:lineRule="exact"/>
      </w:pPr>
    </w:p>
    <w:p w:rsidR="00C6468C" w:rsidRDefault="00C6468C">
      <w:pPr>
        <w:spacing w:line="200" w:lineRule="exact"/>
      </w:pPr>
    </w:p>
    <w:p w:rsidR="00C6468C" w:rsidRDefault="00C6468C">
      <w:pPr>
        <w:spacing w:line="200" w:lineRule="exact"/>
      </w:pPr>
    </w:p>
    <w:p w:rsidR="00C6468C" w:rsidRDefault="00C6468C">
      <w:pPr>
        <w:spacing w:line="200" w:lineRule="exact"/>
      </w:pPr>
    </w:p>
    <w:p w:rsidR="00C6468C" w:rsidRDefault="00C6468C">
      <w:pPr>
        <w:spacing w:before="2" w:line="280" w:lineRule="exact"/>
        <w:rPr>
          <w:sz w:val="28"/>
          <w:szCs w:val="28"/>
        </w:rPr>
      </w:pPr>
    </w:p>
    <w:p w:rsidR="00C6468C" w:rsidRDefault="00501C04">
      <w:pPr>
        <w:spacing w:before="12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TE IT/A </w:t>
      </w:r>
      <w:bookmarkStart w:id="0" w:name="_GoBack"/>
      <w:bookmarkEnd w:id="0"/>
      <w:r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                                                                       Kamal Agrahari</w:t>
      </w:r>
    </w:p>
    <w:sectPr w:rsidR="00C6468C">
      <w:pgSz w:w="11920" w:h="16840"/>
      <w:pgMar w:top="6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2157B5"/>
    <w:multiLevelType w:val="multilevel"/>
    <w:tmpl w:val="F07ED9B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68C"/>
    <w:rsid w:val="00501C04"/>
    <w:rsid w:val="00C6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1E997193"/>
  <w15:docId w15:val="{E406EA42-52AB-4290-B982-82FB4DE1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Gyandev Gupta</cp:lastModifiedBy>
  <cp:revision>3</cp:revision>
  <dcterms:created xsi:type="dcterms:W3CDTF">2024-10-03T10:15:00Z</dcterms:created>
  <dcterms:modified xsi:type="dcterms:W3CDTF">2024-10-03T10:17:00Z</dcterms:modified>
</cp:coreProperties>
</file>