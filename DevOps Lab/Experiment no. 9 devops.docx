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02" w:rsidRDefault="00CD6B02">
      <w:pPr>
        <w:spacing w:line="200" w:lineRule="exact"/>
      </w:pPr>
    </w:p>
    <w:p w:rsidR="00CD6B02" w:rsidRDefault="00CD6B02">
      <w:pPr>
        <w:spacing w:before="8" w:line="260" w:lineRule="exact"/>
        <w:rPr>
          <w:sz w:val="26"/>
          <w:szCs w:val="26"/>
        </w:rPr>
      </w:pPr>
    </w:p>
    <w:p w:rsidR="00CD6B02" w:rsidRDefault="00910E1E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82.5pt">
            <v:imagedata r:id="rId7" o:title=""/>
          </v:shape>
        </w:pict>
      </w:r>
    </w:p>
    <w:p w:rsidR="00CD6B02" w:rsidRDefault="00CD6B02">
      <w:pPr>
        <w:spacing w:before="8" w:line="140" w:lineRule="exact"/>
        <w:rPr>
          <w:sz w:val="15"/>
          <w:szCs w:val="15"/>
        </w:rPr>
      </w:pPr>
    </w:p>
    <w:p w:rsidR="00CD6B02" w:rsidRDefault="00313D1E">
      <w:pPr>
        <w:spacing w:before="16"/>
        <w:ind w:left="3741" w:right="375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Experiment no. 9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100" w:right="2539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Aim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Running selenium test cases to test web-based UI components.</w:t>
      </w:r>
    </w:p>
    <w:p w:rsidR="00CD6B02" w:rsidRDefault="00CD6B02">
      <w:pPr>
        <w:spacing w:before="3" w:line="180" w:lineRule="exact"/>
        <w:rPr>
          <w:sz w:val="18"/>
          <w:szCs w:val="18"/>
        </w:rPr>
      </w:pPr>
    </w:p>
    <w:p w:rsidR="00CD6B02" w:rsidRDefault="00313D1E">
      <w:pPr>
        <w:ind w:left="100" w:right="8325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Theory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spacing w:line="259" w:lineRule="auto"/>
        <w:ind w:left="100" w:right="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Running Selenium test cases to test web-based UI components in Python involves several steps. Below, I'll outline a basic setup and provide an example to help you get started.</w:t>
      </w:r>
    </w:p>
    <w:p w:rsidR="00CD6B02" w:rsidRDefault="00CD6B02">
      <w:pPr>
        <w:spacing w:before="3" w:line="160" w:lineRule="exact"/>
        <w:rPr>
          <w:sz w:val="16"/>
          <w:szCs w:val="16"/>
        </w:rPr>
      </w:pPr>
    </w:p>
    <w:p w:rsidR="00CD6B02" w:rsidRDefault="00313D1E">
      <w:pPr>
        <w:ind w:left="100" w:right="63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 Install Required Packages</w:t>
      </w:r>
    </w:p>
    <w:p w:rsidR="00CD6B02" w:rsidRDefault="00CD6B02">
      <w:pPr>
        <w:spacing w:before="3" w:line="180" w:lineRule="exact"/>
        <w:rPr>
          <w:sz w:val="18"/>
          <w:szCs w:val="18"/>
        </w:rPr>
      </w:pPr>
    </w:p>
    <w:p w:rsidR="00CD6B02" w:rsidRDefault="00313D1E">
      <w:pPr>
        <w:ind w:left="100" w:right="7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First, ensure you have Python installed on your machine. Then, install Selenium using pip:</w:t>
      </w:r>
    </w:p>
    <w:p w:rsidR="00CD6B02" w:rsidRDefault="00313D1E">
      <w:pPr>
        <w:spacing w:before="41"/>
        <w:ind w:left="100" w:right="726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pip install selenium</w:t>
      </w:r>
    </w:p>
    <w:p w:rsidR="00CD6B02" w:rsidRDefault="00910E1E">
      <w:pPr>
        <w:spacing w:before="45"/>
        <w:ind w:left="100"/>
      </w:pPr>
      <w:r>
        <w:pict>
          <v:shape id="_x0000_i1026" type="#_x0000_t75" style="width:451.5pt;height:204.75pt">
            <v:imagedata r:id="rId8" o:title=""/>
          </v:shape>
        </w:pict>
      </w:r>
    </w:p>
    <w:p w:rsidR="00CD6B02" w:rsidRDefault="00CD6B02">
      <w:pPr>
        <w:spacing w:before="3" w:line="140" w:lineRule="exact"/>
        <w:rPr>
          <w:sz w:val="15"/>
          <w:szCs w:val="15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100" w:right="695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 Set Up a WebDriver</w:t>
      </w:r>
    </w:p>
    <w:p w:rsidR="00CD6B02" w:rsidRDefault="00CD6B02">
      <w:pPr>
        <w:spacing w:before="3" w:line="180" w:lineRule="exact"/>
        <w:rPr>
          <w:sz w:val="18"/>
          <w:szCs w:val="18"/>
        </w:rPr>
      </w:pPr>
    </w:p>
    <w:p w:rsidR="00CD6B02" w:rsidRDefault="00313D1E">
      <w:pPr>
        <w:spacing w:line="258" w:lineRule="auto"/>
        <w:ind w:left="100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Selenium requires a WebDriver to interface with the browser. For example, if you're using Chrome, </w:t>
      </w:r>
      <w:proofErr w:type="gramStart"/>
      <w:r>
        <w:rPr>
          <w:rFonts w:ascii="Calibri" w:eastAsia="Calibri" w:hAnsi="Calibri" w:cs="Calibri"/>
          <w:sz w:val="22"/>
          <w:szCs w:val="22"/>
        </w:rPr>
        <w:t>you'll  need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ChromeDriver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 </w:t>
      </w:r>
      <w:proofErr w:type="gramStart"/>
      <w:r>
        <w:rPr>
          <w:rFonts w:ascii="Calibri" w:eastAsia="Calibri" w:hAnsi="Calibri" w:cs="Calibri"/>
          <w:sz w:val="22"/>
          <w:szCs w:val="22"/>
        </w:rPr>
        <w:t>Make  sure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you  download  the  driver  that  matches  your  installed Chrome version from here.</w:t>
      </w:r>
    </w:p>
    <w:p w:rsidR="00CD6B02" w:rsidRDefault="00CD6B02">
      <w:pPr>
        <w:spacing w:line="160" w:lineRule="exact"/>
        <w:rPr>
          <w:sz w:val="17"/>
          <w:szCs w:val="17"/>
        </w:rPr>
      </w:pPr>
    </w:p>
    <w:p w:rsidR="00CD6B02" w:rsidRDefault="00FF5572">
      <w:pPr>
        <w:ind w:left="100"/>
        <w:sectPr w:rsidR="00CD6B0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960" w:right="1320" w:bottom="280" w:left="1340" w:header="751" w:footer="1000" w:gutter="0"/>
          <w:pgNumType w:start="1"/>
          <w:cols w:space="720"/>
        </w:sectPr>
      </w:pPr>
      <w:r>
        <w:pict>
          <v:shape id="_x0000_i1027" type="#_x0000_t75" style="width:355.5pt;height:108pt">
            <v:imagedata r:id="rId15" o:title=""/>
          </v:shape>
        </w:pict>
      </w:r>
    </w:p>
    <w:p w:rsidR="00CD6B02" w:rsidRDefault="00CD6B02">
      <w:pPr>
        <w:spacing w:line="200" w:lineRule="exact"/>
      </w:pPr>
    </w:p>
    <w:p w:rsidR="00CD6B02" w:rsidRDefault="00CD6B02">
      <w:pPr>
        <w:spacing w:before="5" w:line="240" w:lineRule="exact"/>
        <w:rPr>
          <w:sz w:val="24"/>
          <w:szCs w:val="24"/>
        </w:rPr>
      </w:pPr>
    </w:p>
    <w:p w:rsidR="00CD6B02" w:rsidRDefault="00313D1E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 Example Test Case</w:t>
      </w:r>
    </w:p>
    <w:p w:rsidR="00CD6B02" w:rsidRDefault="00CD6B02">
      <w:pPr>
        <w:spacing w:before="1" w:line="180" w:lineRule="exact"/>
        <w:rPr>
          <w:sz w:val="18"/>
          <w:szCs w:val="18"/>
        </w:rPr>
      </w:pPr>
    </w:p>
    <w:p w:rsidR="00CD6B02" w:rsidRDefault="00313D1E">
      <w:pPr>
        <w:spacing w:line="259" w:lineRule="auto"/>
        <w:ind w:left="100" w:right="8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Here’s a basic example of a Selenium test case that opens a web page, interacts with elements, and verifies the page title.</w:t>
      </w:r>
    </w:p>
    <w:p w:rsidR="00CD6B02" w:rsidRDefault="00CD6B02">
      <w:pPr>
        <w:spacing w:before="5" w:line="160" w:lineRule="exact"/>
        <w:rPr>
          <w:sz w:val="16"/>
          <w:szCs w:val="16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Example Code-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Test.py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from selenium import </w:t>
      </w:r>
      <w:proofErr w:type="spellStart"/>
      <w:r>
        <w:rPr>
          <w:rFonts w:ascii="Calibri" w:eastAsia="Calibri" w:hAnsi="Calibri" w:cs="Calibri"/>
          <w:sz w:val="22"/>
          <w:szCs w:val="22"/>
        </w:rPr>
        <w:t>webdriver</w:t>
      </w:r>
      <w:proofErr w:type="spellEnd"/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 selenium.webdriver.common.by import By</w:t>
      </w:r>
    </w:p>
    <w:p w:rsidR="00CD6B02" w:rsidRDefault="00313D1E">
      <w:pPr>
        <w:spacing w:before="22" w:line="258" w:lineRule="auto"/>
        <w:ind w:left="100" w:right="38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selenium.webdriver</w:t>
      </w:r>
      <w:proofErr w:type="gramEnd"/>
      <w:r>
        <w:rPr>
          <w:rFonts w:ascii="Calibri" w:eastAsia="Calibri" w:hAnsi="Calibri" w:cs="Calibri"/>
          <w:sz w:val="22"/>
          <w:szCs w:val="22"/>
        </w:rPr>
        <w:t>.common.keys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import Keys from </w:t>
      </w:r>
      <w:proofErr w:type="spellStart"/>
      <w:r>
        <w:rPr>
          <w:rFonts w:ascii="Calibri" w:eastAsia="Calibri" w:hAnsi="Calibri" w:cs="Calibri"/>
          <w:sz w:val="22"/>
          <w:szCs w:val="22"/>
        </w:rPr>
        <w:t>selenium.webdriver.chrome.service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import Service import time</w:t>
      </w:r>
    </w:p>
    <w:p w:rsidR="00CD6B02" w:rsidRDefault="00CD6B02">
      <w:pPr>
        <w:spacing w:before="16" w:line="280" w:lineRule="exact"/>
        <w:rPr>
          <w:sz w:val="28"/>
          <w:szCs w:val="28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# Set the path to your WebDriver (e.g., </w:t>
      </w:r>
      <w:proofErr w:type="spellStart"/>
      <w:r>
        <w:rPr>
          <w:rFonts w:ascii="Calibri" w:eastAsia="Calibri" w:hAnsi="Calibri" w:cs="Calibri"/>
          <w:sz w:val="22"/>
          <w:szCs w:val="22"/>
        </w:rPr>
        <w:t>ChromeDriver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driver_path='C:\\Users\\ADMIN\\chromedriver-win64\\chromedriver.exe'</w:t>
      </w:r>
    </w:p>
    <w:p w:rsidR="00CD6B02" w:rsidRDefault="00313D1E">
      <w:pPr>
        <w:spacing w:before="19" w:line="259" w:lineRule="auto"/>
        <w:ind w:left="100" w:right="6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proofErr w:type="spellStart"/>
      <w:r>
        <w:rPr>
          <w:rFonts w:ascii="Calibri" w:eastAsia="Calibri" w:hAnsi="Calibri" w:cs="Calibri"/>
          <w:sz w:val="22"/>
          <w:szCs w:val="22"/>
        </w:rPr>
        <w:t>yourChromedriverPath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service = Service(</w:t>
      </w:r>
      <w:proofErr w:type="spellStart"/>
      <w:r>
        <w:rPr>
          <w:rFonts w:ascii="Calibri" w:eastAsia="Calibri" w:hAnsi="Calibri" w:cs="Calibri"/>
          <w:sz w:val="22"/>
          <w:szCs w:val="22"/>
        </w:rPr>
        <w:t>driver_path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CD6B02" w:rsidRDefault="00313D1E">
      <w:pPr>
        <w:spacing w:before="4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driver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webdriver.Chrome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(service=service)</w:t>
      </w:r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try:</w:t>
      </w:r>
    </w:p>
    <w:p w:rsidR="00CD6B02" w:rsidRDefault="00313D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Open a web page</w:t>
      </w:r>
    </w:p>
    <w:p w:rsidR="00CD6B02" w:rsidRDefault="00313D1E">
      <w:pPr>
        <w:spacing w:before="19"/>
        <w:ind w:left="28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driver.get</w:t>
      </w:r>
      <w:proofErr w:type="spellEnd"/>
      <w:r>
        <w:rPr>
          <w:rFonts w:ascii="Calibri" w:eastAsia="Calibri" w:hAnsi="Calibri" w:cs="Calibri"/>
          <w:sz w:val="22"/>
          <w:szCs w:val="22"/>
        </w:rPr>
        <w:t>('http://google.com</w:t>
      </w:r>
      <w:proofErr w:type="gramStart"/>
      <w:r>
        <w:rPr>
          <w:rFonts w:ascii="Calibri" w:eastAsia="Calibri" w:hAnsi="Calibri" w:cs="Calibri"/>
          <w:sz w:val="22"/>
          <w:szCs w:val="22"/>
        </w:rPr>
        <w:t>')  #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Replace with your target URL</w:t>
      </w:r>
    </w:p>
    <w:p w:rsidR="00CD6B02" w:rsidRDefault="00CD6B02">
      <w:pPr>
        <w:spacing w:before="2" w:line="100" w:lineRule="exact"/>
        <w:rPr>
          <w:sz w:val="11"/>
          <w:szCs w:val="11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Wait for the page to load</w:t>
      </w:r>
    </w:p>
    <w:p w:rsidR="00CD6B02" w:rsidRDefault="00910E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r>
        <w:pict>
          <v:group id="_x0000_s1031" style="position:absolute;left:0;text-align:left;margin-left:67.6pt;margin-top:173.9pt;width:421.45pt;height:503.4pt;z-index:-251659264;mso-position-horizontal-relative:page;mso-position-vertical-relative:page" coordorigin="1352,3478" coordsize="8429,10068">
            <v:shape id="_x0000_s1032" style="position:absolute;left:1352;top:3478;width:8429;height:10068" coordorigin="1352,3478" coordsize="8429,10068" path="m1352,13546r8429,l9781,3478r-8429,l1352,13546xe" filled="f" strokecolor="#0d0d0d" strokeweight=".25pt">
              <v:path arrowok="t"/>
            </v:shape>
            <w10:wrap anchorx="page" anchory="page"/>
          </v:group>
        </w:pict>
      </w:r>
      <w:proofErr w:type="spellStart"/>
      <w:proofErr w:type="gramStart"/>
      <w:r w:rsidR="00313D1E">
        <w:rPr>
          <w:rFonts w:ascii="Calibri" w:eastAsia="Calibri" w:hAnsi="Calibri" w:cs="Calibri"/>
          <w:sz w:val="22"/>
          <w:szCs w:val="22"/>
        </w:rPr>
        <w:t>time.sleep</w:t>
      </w:r>
      <w:proofErr w:type="spellEnd"/>
      <w:proofErr w:type="gramEnd"/>
      <w:r w:rsidR="00313D1E">
        <w:rPr>
          <w:rFonts w:ascii="Calibri" w:eastAsia="Calibri" w:hAnsi="Calibri" w:cs="Calibri"/>
          <w:sz w:val="22"/>
          <w:szCs w:val="22"/>
        </w:rPr>
        <w:t xml:space="preserve">(2)  # Implicit wait; you can also use </w:t>
      </w:r>
      <w:proofErr w:type="spellStart"/>
      <w:r w:rsidR="00313D1E">
        <w:rPr>
          <w:rFonts w:ascii="Calibri" w:eastAsia="Calibri" w:hAnsi="Calibri" w:cs="Calibri"/>
          <w:sz w:val="22"/>
          <w:szCs w:val="22"/>
        </w:rPr>
        <w:t>WebDriverWait</w:t>
      </w:r>
      <w:proofErr w:type="spellEnd"/>
      <w:r w:rsidR="00313D1E">
        <w:rPr>
          <w:rFonts w:ascii="Calibri" w:eastAsia="Calibri" w:hAnsi="Calibri" w:cs="Calibri"/>
          <w:sz w:val="22"/>
          <w:szCs w:val="22"/>
        </w:rPr>
        <w:t xml:space="preserve"> for better practices</w:t>
      </w:r>
    </w:p>
    <w:p w:rsidR="00CD6B02" w:rsidRDefault="00CD6B02">
      <w:pPr>
        <w:spacing w:line="100" w:lineRule="exact"/>
        <w:rPr>
          <w:sz w:val="11"/>
          <w:szCs w:val="11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Interact with elements</w:t>
      </w:r>
    </w:p>
    <w:p w:rsidR="00CD6B02" w:rsidRDefault="00313D1E">
      <w:pPr>
        <w:spacing w:before="22" w:line="259" w:lineRule="auto"/>
        <w:ind w:left="280" w:right="259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search_box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driver.find</w:t>
      </w:r>
      <w:proofErr w:type="gramEnd"/>
      <w:r>
        <w:rPr>
          <w:rFonts w:ascii="Calibri" w:eastAsia="Calibri" w:hAnsi="Calibri" w:cs="Calibri"/>
          <w:sz w:val="22"/>
          <w:szCs w:val="22"/>
        </w:rPr>
        <w:t>_element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(By.NAME, 'q')  # Example element </w:t>
      </w:r>
      <w:proofErr w:type="spellStart"/>
      <w:r>
        <w:rPr>
          <w:rFonts w:ascii="Calibri" w:eastAsia="Calibri" w:hAnsi="Calibri" w:cs="Calibri"/>
          <w:sz w:val="22"/>
          <w:szCs w:val="22"/>
        </w:rPr>
        <w:t>search_box.send_keys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('Selenium WebDriver' + </w:t>
      </w:r>
      <w:proofErr w:type="spellStart"/>
      <w:r>
        <w:rPr>
          <w:rFonts w:ascii="Calibri" w:eastAsia="Calibri" w:hAnsi="Calibri" w:cs="Calibri"/>
          <w:sz w:val="22"/>
          <w:szCs w:val="22"/>
        </w:rPr>
        <w:t>Keys.RETURN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CD6B02" w:rsidRDefault="00CD6B02">
      <w:pPr>
        <w:spacing w:before="12" w:line="280" w:lineRule="exact"/>
        <w:rPr>
          <w:sz w:val="28"/>
          <w:szCs w:val="28"/>
        </w:rPr>
      </w:pPr>
    </w:p>
    <w:p w:rsidR="00CD6B02" w:rsidRDefault="00313D1E">
      <w:pPr>
        <w:spacing w:line="259" w:lineRule="auto"/>
        <w:ind w:left="280" w:right="66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# Wait for results to load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(2)</w:t>
      </w:r>
    </w:p>
    <w:p w:rsidR="00CD6B02" w:rsidRDefault="00CD6B02">
      <w:pPr>
        <w:spacing w:before="12" w:line="280" w:lineRule="exact"/>
        <w:rPr>
          <w:sz w:val="28"/>
          <w:szCs w:val="28"/>
        </w:rPr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Verify the title</w:t>
      </w:r>
    </w:p>
    <w:p w:rsidR="00CD6B02" w:rsidRDefault="00313D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assert 'Selenium WebDriver' in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driver.title</w:t>
      </w:r>
      <w:proofErr w:type="spellEnd"/>
      <w:proofErr w:type="gramEnd"/>
    </w:p>
    <w:p w:rsidR="00CD6B02" w:rsidRDefault="00CD6B02">
      <w:pPr>
        <w:spacing w:before="2" w:line="100" w:lineRule="exact"/>
        <w:rPr>
          <w:sz w:val="11"/>
          <w:szCs w:val="11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"Test Passed: Page title is correct.")</w:t>
      </w:r>
    </w:p>
    <w:p w:rsidR="00CD6B02" w:rsidRDefault="00313D1E">
      <w:pPr>
        <w:spacing w:before="1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except Exception as e:</w:t>
      </w:r>
    </w:p>
    <w:p w:rsidR="00CD6B02" w:rsidRDefault="00313D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f"Test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Failed: {e}")</w:t>
      </w:r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finally:</w:t>
      </w:r>
    </w:p>
    <w:p w:rsidR="00CD6B02" w:rsidRDefault="00313D1E">
      <w:pPr>
        <w:spacing w:before="22" w:line="257" w:lineRule="auto"/>
        <w:ind w:left="280" w:right="7048"/>
        <w:rPr>
          <w:rFonts w:ascii="Calibri" w:eastAsia="Calibri" w:hAnsi="Calibri" w:cs="Calibri"/>
          <w:sz w:val="22"/>
          <w:szCs w:val="22"/>
        </w:rPr>
        <w:sectPr w:rsidR="00CD6B02">
          <w:pgSz w:w="11920" w:h="16840"/>
          <w:pgMar w:top="960" w:right="1320" w:bottom="280" w:left="1340" w:header="751" w:footer="100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# Close the browser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driver.quit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</w:t>
      </w:r>
    </w:p>
    <w:p w:rsidR="00CD6B02" w:rsidRDefault="00CD6B02">
      <w:pPr>
        <w:spacing w:before="5" w:line="120" w:lineRule="exact"/>
        <w:rPr>
          <w:sz w:val="13"/>
          <w:szCs w:val="13"/>
        </w:rPr>
      </w:pPr>
    </w:p>
    <w:p w:rsidR="00CD6B02" w:rsidRDefault="00CD6B02">
      <w:pPr>
        <w:spacing w:line="200" w:lineRule="exact"/>
      </w:pPr>
    </w:p>
    <w:p w:rsidR="00CD6B02" w:rsidRDefault="00CD6B02">
      <w:pPr>
        <w:spacing w:line="200" w:lineRule="exact"/>
      </w:pPr>
    </w:p>
    <w:p w:rsidR="00CD6B02" w:rsidRDefault="00CD6B02">
      <w:pPr>
        <w:spacing w:line="200" w:lineRule="exact"/>
      </w:pPr>
    </w:p>
    <w:p w:rsidR="00CD6B02" w:rsidRDefault="00313D1E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4. Run Your Test Case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   Save the script in a .</w:t>
      </w:r>
      <w:proofErr w:type="spellStart"/>
      <w:r>
        <w:rPr>
          <w:rFonts w:ascii="Calibri" w:eastAsia="Calibri" w:hAnsi="Calibri" w:cs="Calibri"/>
          <w:sz w:val="22"/>
          <w:szCs w:val="22"/>
        </w:rPr>
        <w:t>py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file (e.g., test_script.py).</w:t>
      </w:r>
    </w:p>
    <w:p w:rsidR="00CD6B02" w:rsidRDefault="00313D1E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   Run it using Python:</w:t>
      </w:r>
    </w:p>
    <w:p w:rsidR="00CD6B02" w:rsidRDefault="00CD6B02">
      <w:pPr>
        <w:spacing w:before="5" w:line="120" w:lineRule="exact"/>
        <w:rPr>
          <w:sz w:val="13"/>
          <w:szCs w:val="13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$ python test_script.py</w:t>
      </w:r>
    </w:p>
    <w:p w:rsidR="00CD6B02" w:rsidRDefault="00CD6B02">
      <w:pPr>
        <w:spacing w:before="7" w:line="180" w:lineRule="exact"/>
        <w:rPr>
          <w:sz w:val="18"/>
          <w:szCs w:val="18"/>
        </w:rPr>
      </w:pPr>
    </w:p>
    <w:p w:rsidR="00CD6B02" w:rsidRDefault="00FF5572">
      <w:pPr>
        <w:ind w:left="100"/>
      </w:pPr>
      <w:r>
        <w:pict>
          <v:shape id="_x0000_i1028" type="#_x0000_t75" style="width:429pt;height:270.75pt">
            <v:imagedata r:id="rId16" o:title=""/>
          </v:shape>
        </w:pict>
      </w:r>
    </w:p>
    <w:p w:rsidR="00CD6B02" w:rsidRDefault="00CD6B02">
      <w:pPr>
        <w:spacing w:before="1" w:line="180" w:lineRule="exact"/>
        <w:rPr>
          <w:sz w:val="19"/>
          <w:szCs w:val="19"/>
        </w:rPr>
      </w:pPr>
    </w:p>
    <w:p w:rsidR="00CD6B02" w:rsidRDefault="00910E1E">
      <w:pPr>
        <w:ind w:left="100"/>
      </w:pPr>
      <w:r>
        <w:pict>
          <v:group id="_x0000_s1027" style="position:absolute;left:0;text-align:left;margin-left:73.25pt;margin-top:248.8pt;width:451.8pt;height:72.65pt;z-index:-251658240;mso-position-horizontal-relative:page" coordorigin="1465,4976" coordsize="9036,1453">
            <v:shape id="_x0000_s1029" type="#_x0000_t75" style="position:absolute;left:1470;top:4981;width:9026;height:1443">
              <v:imagedata r:id="rId17" o:title=""/>
            </v:shape>
            <v:shape id="_x0000_s1028" style="position:absolute;left:1468;top:4979;width:9031;height:1448" coordorigin="1468,4979" coordsize="9031,1448" path="m1468,6427r9031,l10499,4979r-9031,l1468,6427xe" filled="f" strokeweight=".25pt">
              <v:path arrowok="t"/>
            </v:shape>
            <w10:wrap anchorx="page"/>
          </v:group>
        </w:pict>
      </w:r>
      <w:r>
        <w:pict>
          <v:shape id="_x0000_i1029" type="#_x0000_t75" style="width:390.75pt;height:237.75pt">
            <v:imagedata r:id="rId18" o:title=""/>
          </v:shape>
        </w:pict>
      </w:r>
    </w:p>
    <w:sectPr w:rsidR="00CD6B02">
      <w:pgSz w:w="11920" w:h="16840"/>
      <w:pgMar w:top="960" w:right="1320" w:bottom="28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E1E" w:rsidRDefault="00910E1E">
      <w:r>
        <w:separator/>
      </w:r>
    </w:p>
  </w:endnote>
  <w:endnote w:type="continuationSeparator" w:id="0">
    <w:p w:rsidR="00910E1E" w:rsidRDefault="0091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9E" w:rsidRDefault="00FF7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02" w:rsidRDefault="00910E1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9pt;width:9.6pt;height:13.05pt;z-index:-251657216;mso-position-horizontal-relative:page;mso-position-vertical-relative:page" filled="f" stroked="f">
          <v:textbox inset="0,0,0,0">
            <w:txbxContent>
              <w:p w:rsidR="00CD6B02" w:rsidRDefault="00313D1E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9E" w:rsidRDefault="00FF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E1E" w:rsidRDefault="00910E1E">
      <w:r>
        <w:separator/>
      </w:r>
    </w:p>
  </w:footnote>
  <w:footnote w:type="continuationSeparator" w:id="0">
    <w:p w:rsidR="00910E1E" w:rsidRDefault="00910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9E" w:rsidRDefault="00FF7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02" w:rsidRDefault="00910E1E" w:rsidP="00FF779E">
    <w:pPr>
      <w:tabs>
        <w:tab w:val="left" w:pos="1290"/>
      </w:tabs>
      <w:spacing w:line="200" w:lineRule="exact"/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6.55pt;width:65.05pt;height:13.05pt;z-index:-251660288;mso-position-horizontal-relative:page;mso-position-vertical-relative:page" filled="f" stroked="f">
          <v:textbox style="mso-next-textbox:#_x0000_s2052" inset="0,0,0,0">
            <w:txbxContent>
              <w:p w:rsidR="00CD6B02" w:rsidRDefault="00313D1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VU4</w:t>
                </w:r>
                <w:r w:rsidR="00FF779E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2</w:t>
                </w:r>
                <w:r w:rsidR="00FF5572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2</w:t>
                </w:r>
                <w:r w:rsidR="00FF5572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0</w:t>
                </w:r>
                <w:r w:rsidR="00FF5572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28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64.95pt;margin-top:36.55pt;width:65.3pt;height:13.05pt;z-index:-251659264;mso-position-horizontal-relative:page;mso-position-vertical-relative:page" filled="f" stroked="f">
          <v:textbox style="mso-next-textbox:#_x0000_s2051" inset="0,0,0,0">
            <w:txbxContent>
              <w:p w:rsidR="00CD6B02" w:rsidRDefault="00CD6B0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68.05pt;margin-top:36.55pt;width:56.5pt;height:13.05pt;z-index:-251658240;mso-position-horizontal-relative:page;mso-position-vertical-relative:page" filled="f" stroked="f">
          <v:textbox style="mso-next-textbox:#_x0000_s2050" inset="0,0,0,0">
            <w:txbxContent>
              <w:p w:rsidR="00CD6B02" w:rsidRDefault="00313D1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DEVOPS Lab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9E" w:rsidRDefault="00FF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6BB"/>
    <w:multiLevelType w:val="multilevel"/>
    <w:tmpl w:val="01FEDB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02"/>
    <w:rsid w:val="00313D1E"/>
    <w:rsid w:val="00910E1E"/>
    <w:rsid w:val="00CD6B02"/>
    <w:rsid w:val="00FF5572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757839"/>
  <w15:docId w15:val="{0319A636-4D33-431E-B57F-38C19761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77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79E"/>
  </w:style>
  <w:style w:type="paragraph" w:styleId="Footer">
    <w:name w:val="footer"/>
    <w:basedOn w:val="Normal"/>
    <w:link w:val="FooterChar"/>
    <w:uiPriority w:val="99"/>
    <w:unhideWhenUsed/>
    <w:rsid w:val="00FF77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5</cp:revision>
  <dcterms:created xsi:type="dcterms:W3CDTF">2024-10-03T10:15:00Z</dcterms:created>
  <dcterms:modified xsi:type="dcterms:W3CDTF">2024-10-03T10:22:00Z</dcterms:modified>
</cp:coreProperties>
</file>