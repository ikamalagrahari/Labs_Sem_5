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EDA" w:rsidRDefault="00CB7EDA">
      <w:pPr>
        <w:spacing w:before="55" w:line="259" w:lineRule="auto"/>
        <w:ind w:left="100" w:right="773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Name –Kamal D. Agrahari                                                                                  TE IT - A | Batch – B </w:t>
      </w:r>
    </w:p>
    <w:p w:rsidR="00E17FE2" w:rsidRDefault="00CB7EDA">
      <w:pPr>
        <w:spacing w:before="55" w:line="259" w:lineRule="auto"/>
        <w:ind w:left="100" w:right="7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ID – VU4F2223028                                                                                                  Subject – IP Lab</w:t>
      </w:r>
    </w:p>
    <w:p w:rsidR="00E17FE2" w:rsidRDefault="00E17FE2">
      <w:pPr>
        <w:spacing w:before="12" w:line="280" w:lineRule="exact"/>
        <w:rPr>
          <w:sz w:val="28"/>
          <w:szCs w:val="28"/>
        </w:rPr>
      </w:pPr>
    </w:p>
    <w:p w:rsidR="00E17FE2" w:rsidRDefault="00CB7EDA">
      <w:pPr>
        <w:ind w:left="3795" w:right="341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Experiment No. 1 – A</w:t>
      </w:r>
    </w:p>
    <w:p w:rsidR="00E17FE2" w:rsidRDefault="00E17FE2">
      <w:pPr>
        <w:spacing w:before="3" w:line="180" w:lineRule="exact"/>
        <w:rPr>
          <w:sz w:val="18"/>
          <w:szCs w:val="18"/>
        </w:rPr>
      </w:pPr>
    </w:p>
    <w:p w:rsidR="00746540" w:rsidRDefault="00CB7EDA" w:rsidP="00746540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Aim: </w:t>
      </w:r>
      <w:r>
        <w:rPr>
          <w:rFonts w:ascii="Calibri" w:eastAsia="Calibri" w:hAnsi="Calibri" w:cs="Calibri"/>
          <w:sz w:val="22"/>
          <w:szCs w:val="22"/>
        </w:rPr>
        <w:t>Prepare a Resume using HTML tags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&lt;!DOCTYPE html&gt;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&lt;html 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lang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>="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en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>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&lt;head&gt;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&lt;meta charset="UTF-8" /&gt;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&lt;meta name="viewport" content="width=device-width, initial-scale=1.0" /&gt;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&lt;title&gt;Resume | Kamal Agrahari&lt;/title&gt;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&lt;style&gt;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*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margin: 0;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padding: 0;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box-sizing: border-box;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.container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margin: 20px 50px;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padding: 20px;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border: 3px solid black;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.header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display: flex;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border-bottom: 3px solid black;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padding-bottom: 10px;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.profile-photo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width: 120px;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margin-left: 350px;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.person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padding: 15px 10px;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.person-name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padding-bottom: 12px;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.person-job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font-size: 20px;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padding-bottom: 7px;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letter-spacing: 1.2px;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.person-description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font-size: 17px;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.section-container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display: flex;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justify-content: space-between;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.left-section, .right-section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padding: 15px 10px;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lastRenderedPageBreak/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.info-part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padding-bottom: 20px;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.info-icon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font-size: 20px;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padding-bottom: 5px;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margin-bottom: 12px;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    border-bottom: 2px solid 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gray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>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.info-text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font-weight: 600;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.info-list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list-style: none;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.info-list-item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padding-bottom: 5px;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display: flex;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.right-align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justify-content: space-between;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.bold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font-weight: 700;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.item-text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font-size: 17px;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.date + div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padding-left: 25px;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margin-bottom: 10px;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.date + div h2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margin-bottom: 0px;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.date + div p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margin-bottom: 5px;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.date + p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padding-left: 95px;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.info-list-item ul {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list-style: none;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}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&lt;/style&gt;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&lt;/head&gt;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&lt;body&gt;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&lt;div class="container"&gt;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&lt;div class="header"&gt;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&lt;div class="person"&gt;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&lt;h1 class="person-name"&gt;Kamal Agrahari&lt;/h1&gt;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lastRenderedPageBreak/>
        <w:t>            &lt;p class="person-job"&gt;Full Stack Web Developer&lt;/p&gt;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&lt;p class="person-description"&gt;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A Full Stack Web Developer is responsible for developing and maintaining web applications from the ground up. This role involves working with both front-end and back-end technologies to create a cohesive and functional user experience. Full stack developers are proficient in various programming languages, frameworks, and tools that span the entire development stack.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&lt;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img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src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>="./kamalProfile.png" alt="Profile Photo of Kamal Agrahari" class="profile-photo"/&gt;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&lt;div class="section-container"&gt;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&lt;div class="left-section"&gt;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&lt;div class="info-part"&gt;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&lt;p class="info-icon"&gt;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&amp;#128102; &lt;span class="info-text"&gt;Personal Info&lt;/span&gt;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&lt;ul class="info-list"&gt;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bold"&gt;Address&lt;/p&gt;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class="item-text"&gt;Mumbai, IN&lt;/p&gt;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bold"&gt;Phone&lt;/p&gt;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class="item-text"&gt;702X15XXXX&lt;/p&gt;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bold"&gt;E-mail&lt;/p&gt;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class="item-text"&gt;kamalagrahari2003@gmail.com&lt;/p&gt;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bold"&gt;LinkedIn&lt;/p&gt;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class="item-text"&gt;linkedin.com/kamalagrahari03&lt;/p&gt;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&lt;div class="info-part"&gt;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&lt;p class="info-icon"&gt;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&amp;#129513; &lt;span class="info-text"&gt;Skills&lt;/span&gt;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&lt;ul class="info-list"&gt;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class="item-text"&gt;Business Process Improvement&lt;/p&gt;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lastRenderedPageBreak/>
        <w:t>                        &lt;p class="item-text"&gt;Project Scheduling&lt;/p&gt;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class="item-text"&gt;Coding Skills (Python, Java, JavaScript)&lt;/p&gt;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class="item-text"&gt;Communication Skills&lt;/p&gt;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class="item-text"&gt;Strategic Planning&lt;/p&gt;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&lt;div class="info-part"&gt;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&lt;p class="info-icon"&gt;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&amp;#128187; &lt;span class="info-text"&gt;Software&lt;/span&gt;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&lt;ul class="info-list"&gt;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 right-align"&gt;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bold"&gt;Flutter&lt;/p&gt;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&lt;p&gt;&amp;#9899; &amp;#9899; &amp;#9899; &amp;#9899; &amp;#9898;&lt;/p&gt;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 right-align"&gt;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bold"&gt;AWS Cloud&lt;/p&gt;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&lt;p&gt;&amp;#9899; &amp;#9899; &amp;#9899; &amp;#9898; &amp;#9898;&lt;/p&gt;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 right-align"&gt;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bold"&gt;Relational Database Management System&lt;/p&gt;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&lt;p&gt;&amp;#9899; &amp;#9899; &amp;#9899; &amp;#9899; &amp;#9899;&lt;/p&gt;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 right-align"&gt;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bold"&gt;Excel&lt;/p&gt;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&lt;p&gt;&amp;#9899; &amp;#9899; &amp;#9899; &amp;#9899; &amp;#9898;&lt;/p&gt;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&lt;div class="info-part"&gt;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&lt;p class="info-icon"&gt;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&amp;#9873; &lt;span class="info-text"&gt;Languages&lt;/span&gt;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&lt;ul class="info-list"&gt;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 right-align"&gt;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bold"&gt;English&lt;/p&gt;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&lt;p&gt;&amp;#9899; &amp;#9899; &amp;#9899; &amp;#9899; &amp;#9899;&lt;/p&gt;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 right-align"&gt;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bold"&gt;Hindi&lt;/p&gt;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&lt;p&gt;&amp;#9899; &amp;#9899; &amp;#9899; &amp;#9899; &amp;#9899;&lt;/p&gt;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 right-align"&gt;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 class="item-text bold"&gt;Marathi&lt;/p&gt;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&lt;p&gt;&amp;#9899; &amp;#9899; &amp;#9899; &amp;#9899; &amp;#9898;&lt;/p&gt;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lastRenderedPageBreak/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                    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&lt;div class="right-section"&gt;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&lt;div class="info-part"&gt;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&lt;p class="info-icon"&gt;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&amp;#128188; &lt;span class="info-text"&gt;Experience&lt;/span&gt;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&lt;ul class="info-list"&gt;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class="date"&gt;2006-12 to present&lt;/div&gt;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&lt;h2 class="person-job"&gt;Senior Project Manager&lt;/h2&gt;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&lt;p class="item-text"&gt;VPPCOE, Software Industry&lt;/p&gt;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&lt;li&gt;Design and implement user interfaces using HTML, CSS, and JavaScript.&lt;/li&gt;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&lt;li&gt;Utilize front-end frameworks and libraries like React.js, Angular, or Vue.js to build dynamic web pages.&lt;/li&gt;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&lt;li&gt;Ensure cross-browser compatibility and optimize web performance.&lt;/li&gt;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class="date"&gt;2004-09 to 2006-12&lt;/div&gt;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&lt;h2 class="person-job"&gt;Junior Project Manager&lt;/h2&gt;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&lt;p class="item-text"&gt;VPPCOE, SI&lt;/p&gt;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&lt;li&gt;Develop server-side logic using languages like Node.js, Python, Ruby, Java, or PHP.&lt;/li&gt;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&lt;li&gt;Design and manage databases (SQL or NoSQL) and write efficient queries.&lt;/li&gt;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&lt;li&gt;Implement APIs and integrate third-party services.&lt;/li&gt;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class="date"&gt;2002-08 to 2004-09&lt;/div&gt;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&lt;h2 class="person-job"&gt;IT Support Officer&lt;/h2&gt;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&lt;p class="item-text"&gt;VPPCOE, SI&lt;/p&gt;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&lt;li&gt;Ensure seamless communication between the front-end and back-end components.&lt;/li&gt;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&lt;li&gt;Manage server infrastructure, deployment, and scaling of web applications.&lt;/li&gt;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&lt;li&gt;Utilize version control systems like Git for code management and collaboration.&lt;/li&gt;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lastRenderedPageBreak/>
        <w:t>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&lt;div class="info-part"&gt;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&lt;p class="info-icon"&gt;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&amp;#127891; &lt;span class="info-text"&gt;Education&lt;/span&gt;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&lt;ul class="info-list"&gt;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class="date"&gt;2024-12 to 2026-07&lt;/div&gt;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&lt;h2 class="person-job"&gt;Bachelor's in Engineering in Information Technology, Mumbai University&lt;/h2&gt;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                                &lt;li&gt;Graduated from 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VasantDada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 Patil 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Pratisthan's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 College of Engineering&lt;/li&gt;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&lt;li&gt;Member of Coders Club&lt;/li&gt;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                                &lt;li&gt;Participated in 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Quazar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 xml:space="preserve"> Hackathon&lt;/li&gt;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 style="padding-right: 46px;"&gt;March 2021&lt;/div&gt;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&lt;h2 class="person-job"&gt;HSC, Maharashtra State Board&lt;/h2&gt;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&lt;li&gt;Passed with 82%&lt;/li&gt;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 style="padding-right: 46px;"&gt;March 2018&lt;/div&gt;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&lt;h2 class="person-job"&gt;SSC, Maharashtra State Board&lt;/h2&gt;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    &lt;li&gt;Passed with 92%&lt;/li&gt;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&lt;div class="info-part"&gt;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&lt;p class="info-icon"&gt;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&amp;#127942; &lt;span class="info-text"&gt;Certificates&lt;/span&gt;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&lt;ul class="info-list"&gt;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class="date"&gt;2024-12&lt;/div&gt;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&lt;p&gt;AWS Certified&lt;/p&gt;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&lt;div class="date"&gt;2023-12&lt;/div&gt;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&lt;p&gt;Google Cloud&lt;/p&gt;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&lt;li class="info-list-item"&gt;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lastRenderedPageBreak/>
        <w:t>                        &lt;div class="date"&gt;2022-12&lt;/div&gt;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    &lt;p&gt;</w:t>
      </w:r>
      <w:proofErr w:type="spellStart"/>
      <w:r w:rsidRPr="00746540">
        <w:rPr>
          <w:rFonts w:ascii="Calibri" w:eastAsia="Calibri" w:hAnsi="Calibri" w:cs="Calibri"/>
          <w:sz w:val="22"/>
          <w:szCs w:val="22"/>
          <w:lang w:val="en-IN"/>
        </w:rPr>
        <w:t>TechnoHacks</w:t>
      </w:r>
      <w:proofErr w:type="spellEnd"/>
      <w:r w:rsidRPr="00746540">
        <w:rPr>
          <w:rFonts w:ascii="Calibri" w:eastAsia="Calibri" w:hAnsi="Calibri" w:cs="Calibri"/>
          <w:sz w:val="22"/>
          <w:szCs w:val="22"/>
          <w:lang w:val="en-IN"/>
        </w:rPr>
        <w:t>&lt;/p&gt;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    &lt;/li&gt;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    &lt;/ul&gt;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    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&lt;/div&gt;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&lt;/body&gt;</w:t>
      </w:r>
    </w:p>
    <w:p w:rsid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  <w:r w:rsidRPr="00746540">
        <w:rPr>
          <w:rFonts w:ascii="Calibri" w:eastAsia="Calibri" w:hAnsi="Calibri" w:cs="Calibri"/>
          <w:sz w:val="22"/>
          <w:szCs w:val="22"/>
          <w:lang w:val="en-IN"/>
        </w:rPr>
        <w:t>&lt;/html&gt;</w:t>
      </w:r>
    </w:p>
    <w:p w:rsidR="00746540" w:rsidRPr="00746540" w:rsidRDefault="00746540" w:rsidP="00746540">
      <w:pPr>
        <w:ind w:left="100"/>
        <w:rPr>
          <w:rFonts w:ascii="Calibri" w:eastAsia="Calibri" w:hAnsi="Calibri" w:cs="Calibri"/>
          <w:sz w:val="22"/>
          <w:szCs w:val="22"/>
          <w:lang w:val="en-IN"/>
        </w:rPr>
      </w:pPr>
    </w:p>
    <w:p w:rsidR="00746540" w:rsidRDefault="00CB7EDA" w:rsidP="00746540">
      <w:pPr>
        <w:spacing w:before="22" w:line="516" w:lineRule="auto"/>
        <w:ind w:left="100" w:right="83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Output:</w:t>
      </w:r>
    </w:p>
    <w:p w:rsidR="00746540" w:rsidRDefault="00746540">
      <w:pPr>
        <w:spacing w:before="22" w:line="516" w:lineRule="auto"/>
        <w:ind w:left="100" w:right="8320"/>
        <w:rPr>
          <w:rFonts w:ascii="Calibri" w:eastAsia="Calibri" w:hAnsi="Calibri" w:cs="Calibri"/>
          <w:sz w:val="22"/>
          <w:szCs w:val="22"/>
        </w:rPr>
        <w:sectPr w:rsidR="00746540" w:rsidSect="00746540">
          <w:footerReference w:type="default" r:id="rId8"/>
          <w:type w:val="continuous"/>
          <w:pgSz w:w="12240" w:h="15840"/>
          <w:pgMar w:top="1380" w:right="1720" w:bottom="280" w:left="1340" w:header="0" w:footer="0" w:gutter="0"/>
          <w:cols w:space="720"/>
        </w:sect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0552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6 2157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40" w:rsidRDefault="00CB7EDA">
      <w:pPr>
        <w:spacing w:before="55" w:line="259" w:lineRule="auto"/>
        <w:ind w:left="100" w:right="773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Name –</w:t>
      </w:r>
      <w:r w:rsidR="00746540">
        <w:rPr>
          <w:rFonts w:ascii="Calibri" w:eastAsia="Calibri" w:hAnsi="Calibri" w:cs="Calibri"/>
          <w:b/>
          <w:sz w:val="22"/>
          <w:szCs w:val="22"/>
        </w:rPr>
        <w:t>Kamal D. Agrahari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</w:t>
      </w:r>
      <w:r w:rsidR="00746540">
        <w:rPr>
          <w:rFonts w:ascii="Calibri" w:eastAsia="Calibri" w:hAnsi="Calibri" w:cs="Calibri"/>
          <w:b/>
          <w:sz w:val="22"/>
          <w:szCs w:val="22"/>
        </w:rPr>
        <w:t xml:space="preserve">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TE IT - A | Batch – B</w:t>
      </w:r>
    </w:p>
    <w:p w:rsidR="00E17FE2" w:rsidRDefault="00CB7EDA">
      <w:pPr>
        <w:spacing w:before="55" w:line="259" w:lineRule="auto"/>
        <w:ind w:left="100" w:right="7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ID – VU4F22230</w:t>
      </w:r>
      <w:r w:rsidR="00746540">
        <w:rPr>
          <w:rFonts w:ascii="Calibri" w:eastAsia="Calibri" w:hAnsi="Calibri" w:cs="Calibri"/>
          <w:b/>
          <w:sz w:val="22"/>
          <w:szCs w:val="22"/>
        </w:rPr>
        <w:t xml:space="preserve">28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Subject – IP Lab</w:t>
      </w:r>
    </w:p>
    <w:p w:rsidR="00E17FE2" w:rsidRDefault="00E17FE2">
      <w:pPr>
        <w:spacing w:before="12" w:line="280" w:lineRule="exact"/>
        <w:rPr>
          <w:sz w:val="28"/>
          <w:szCs w:val="28"/>
        </w:rPr>
      </w:pPr>
    </w:p>
    <w:p w:rsidR="00E17FE2" w:rsidRDefault="00CB7EDA">
      <w:pPr>
        <w:ind w:left="3800" w:right="341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Experiment No. 1 – B</w:t>
      </w:r>
    </w:p>
    <w:p w:rsidR="00E17FE2" w:rsidRDefault="00E17FE2">
      <w:pPr>
        <w:spacing w:before="3" w:line="180" w:lineRule="exact"/>
        <w:rPr>
          <w:sz w:val="18"/>
          <w:szCs w:val="18"/>
        </w:rPr>
      </w:pPr>
    </w:p>
    <w:p w:rsidR="00E17FE2" w:rsidRDefault="00CB7ED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Aim: </w:t>
      </w:r>
      <w:r>
        <w:rPr>
          <w:rFonts w:ascii="Calibri" w:eastAsia="Calibri" w:hAnsi="Calibri" w:cs="Calibri"/>
          <w:sz w:val="22"/>
          <w:szCs w:val="22"/>
        </w:rPr>
        <w:t>Design a registration form with HTML5 form tags.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&lt;!DOCTYPE html&gt;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&lt;html </w:t>
      </w:r>
      <w:proofErr w:type="spellStart"/>
      <w:r w:rsidRPr="00746540">
        <w:rPr>
          <w:sz w:val="18"/>
          <w:szCs w:val="18"/>
          <w:lang w:val="en-IN"/>
        </w:rPr>
        <w:t>lang</w:t>
      </w:r>
      <w:proofErr w:type="spellEnd"/>
      <w:r w:rsidRPr="00746540">
        <w:rPr>
          <w:sz w:val="18"/>
          <w:szCs w:val="18"/>
          <w:lang w:val="en-IN"/>
        </w:rPr>
        <w:t>="</w:t>
      </w:r>
      <w:proofErr w:type="spellStart"/>
      <w:r w:rsidRPr="00746540">
        <w:rPr>
          <w:sz w:val="18"/>
          <w:szCs w:val="18"/>
          <w:lang w:val="en-IN"/>
        </w:rPr>
        <w:t>en</w:t>
      </w:r>
      <w:proofErr w:type="spellEnd"/>
      <w:r w:rsidRPr="00746540">
        <w:rPr>
          <w:sz w:val="18"/>
          <w:szCs w:val="18"/>
          <w:lang w:val="en-IN"/>
        </w:rPr>
        <w:t>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&lt;head&gt;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&lt;meta charset="UTF-8" /&gt;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&lt;meta name="viewport" content="width=device-width, initial-scale=1.0" /&gt;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&lt;title&gt;Registration Form&lt;/title&gt;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&lt;style&gt;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*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margin: 0;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padding: 0;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box-sizing: border-box;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body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display: flex;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height: 100vh;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justify-content: </w:t>
      </w:r>
      <w:proofErr w:type="spellStart"/>
      <w:r w:rsidRPr="00746540">
        <w:rPr>
          <w:sz w:val="18"/>
          <w:szCs w:val="18"/>
          <w:lang w:val="en-IN"/>
        </w:rPr>
        <w:t>center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align-items: </w:t>
      </w:r>
      <w:proofErr w:type="spellStart"/>
      <w:r w:rsidRPr="00746540">
        <w:rPr>
          <w:sz w:val="18"/>
          <w:szCs w:val="18"/>
          <w:lang w:val="en-IN"/>
        </w:rPr>
        <w:t>center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background-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>: #f8f9fa;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form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margin: auto;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padding: 20px;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border: 2px solid </w:t>
      </w:r>
      <w:proofErr w:type="spellStart"/>
      <w:r w:rsidRPr="00746540">
        <w:rPr>
          <w:sz w:val="18"/>
          <w:szCs w:val="18"/>
          <w:lang w:val="en-IN"/>
        </w:rPr>
        <w:t>rgb</w:t>
      </w:r>
      <w:proofErr w:type="spellEnd"/>
      <w:r w:rsidRPr="00746540">
        <w:rPr>
          <w:sz w:val="18"/>
          <w:szCs w:val="18"/>
          <w:lang w:val="en-IN"/>
        </w:rPr>
        <w:t>(228, 207, 207);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border-radius: 25px;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box-shadow: 1px 4px 8px </w:t>
      </w:r>
      <w:proofErr w:type="spellStart"/>
      <w:r w:rsidRPr="00746540">
        <w:rPr>
          <w:sz w:val="18"/>
          <w:szCs w:val="18"/>
          <w:lang w:val="en-IN"/>
        </w:rPr>
        <w:t>rgba</w:t>
      </w:r>
      <w:proofErr w:type="spellEnd"/>
      <w:r w:rsidRPr="00746540">
        <w:rPr>
          <w:sz w:val="18"/>
          <w:szCs w:val="18"/>
          <w:lang w:val="en-IN"/>
        </w:rPr>
        <w:t>(0, 0, 0, 0.196);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background-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>: #</w:t>
      </w:r>
      <w:proofErr w:type="spellStart"/>
      <w:r w:rsidRPr="00746540">
        <w:rPr>
          <w:sz w:val="18"/>
          <w:szCs w:val="18"/>
          <w:lang w:val="en-IN"/>
        </w:rPr>
        <w:t>fff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header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text-align: </w:t>
      </w:r>
      <w:proofErr w:type="spellStart"/>
      <w:r w:rsidRPr="00746540">
        <w:rPr>
          <w:sz w:val="18"/>
          <w:szCs w:val="18"/>
          <w:lang w:val="en-IN"/>
        </w:rPr>
        <w:t>center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margin-bottom: 25px;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.primary-heading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 xml:space="preserve">: </w:t>
      </w:r>
      <w:proofErr w:type="spellStart"/>
      <w:r w:rsidRPr="00746540">
        <w:rPr>
          <w:sz w:val="18"/>
          <w:szCs w:val="18"/>
          <w:lang w:val="en-IN"/>
        </w:rPr>
        <w:t>rgb</w:t>
      </w:r>
      <w:proofErr w:type="spellEnd"/>
      <w:r w:rsidRPr="00746540">
        <w:rPr>
          <w:sz w:val="18"/>
          <w:szCs w:val="18"/>
          <w:lang w:val="en-IN"/>
        </w:rPr>
        <w:t>(61, 56, 56);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.heading-text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font-size: 14px;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 xml:space="preserve">: </w:t>
      </w:r>
      <w:proofErr w:type="spellStart"/>
      <w:r w:rsidRPr="00746540">
        <w:rPr>
          <w:sz w:val="18"/>
          <w:szCs w:val="18"/>
          <w:lang w:val="en-IN"/>
        </w:rPr>
        <w:t>gray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.form-group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padding: 12px;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display: grid;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grid-template-columns: 1fr </w:t>
      </w:r>
      <w:proofErr w:type="spellStart"/>
      <w:r w:rsidRPr="00746540">
        <w:rPr>
          <w:sz w:val="18"/>
          <w:szCs w:val="18"/>
          <w:lang w:val="en-IN"/>
        </w:rPr>
        <w:t>1fr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gap: 20px;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</w:t>
      </w:r>
      <w:proofErr w:type="spellStart"/>
      <w:r w:rsidRPr="00746540">
        <w:rPr>
          <w:sz w:val="18"/>
          <w:szCs w:val="18"/>
          <w:lang w:val="en-IN"/>
        </w:rPr>
        <w:t>fullspan</w:t>
      </w:r>
      <w:proofErr w:type="spellEnd"/>
      <w:r w:rsidRPr="00746540">
        <w:rPr>
          <w:sz w:val="18"/>
          <w:szCs w:val="18"/>
          <w:lang w:val="en-IN"/>
        </w:rPr>
        <w:t xml:space="preserve">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grid-column: span 2;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.name-group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display: flex;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justify-content: space-between;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.name-group-item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display: flex;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lastRenderedPageBreak/>
        <w:t>    flex-direction: column;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width: 100%;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.name-group-item label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padding-top: 8px;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.row-group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display: flex;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flex-direction: column;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label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margin-bottom: 10px;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 xml:space="preserve">: </w:t>
      </w:r>
      <w:proofErr w:type="spellStart"/>
      <w:r w:rsidRPr="00746540">
        <w:rPr>
          <w:sz w:val="18"/>
          <w:szCs w:val="18"/>
          <w:lang w:val="en-IN"/>
        </w:rPr>
        <w:t>rgb</w:t>
      </w:r>
      <w:proofErr w:type="spellEnd"/>
      <w:r w:rsidRPr="00746540">
        <w:rPr>
          <w:sz w:val="18"/>
          <w:szCs w:val="18"/>
          <w:lang w:val="en-IN"/>
        </w:rPr>
        <w:t>(15, 13, 18);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font-weight: bold;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font-size: 20px;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input, select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height: 26px;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border-radius: 8px;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padding: 5px 8px;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border: 2px solid </w:t>
      </w:r>
      <w:proofErr w:type="spellStart"/>
      <w:r w:rsidRPr="00746540">
        <w:rPr>
          <w:sz w:val="18"/>
          <w:szCs w:val="18"/>
          <w:lang w:val="en-IN"/>
        </w:rPr>
        <w:t>rgba</w:t>
      </w:r>
      <w:proofErr w:type="spellEnd"/>
      <w:r w:rsidRPr="00746540">
        <w:rPr>
          <w:sz w:val="18"/>
          <w:szCs w:val="18"/>
          <w:lang w:val="en-IN"/>
        </w:rPr>
        <w:t>(232, 230, 230, 0.911);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background-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 xml:space="preserve">: </w:t>
      </w:r>
      <w:proofErr w:type="spellStart"/>
      <w:r w:rsidRPr="00746540">
        <w:rPr>
          <w:sz w:val="18"/>
          <w:szCs w:val="18"/>
          <w:lang w:val="en-IN"/>
        </w:rPr>
        <w:t>rgba</w:t>
      </w:r>
      <w:proofErr w:type="spellEnd"/>
      <w:r w:rsidRPr="00746540">
        <w:rPr>
          <w:sz w:val="18"/>
          <w:szCs w:val="18"/>
          <w:lang w:val="en-IN"/>
        </w:rPr>
        <w:t>(232, 230, 230, 0.737);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.sub-label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 xml:space="preserve">: </w:t>
      </w:r>
      <w:proofErr w:type="spellStart"/>
      <w:r w:rsidRPr="00746540">
        <w:rPr>
          <w:sz w:val="18"/>
          <w:szCs w:val="18"/>
          <w:lang w:val="en-IN"/>
        </w:rPr>
        <w:t>rgb</w:t>
      </w:r>
      <w:proofErr w:type="spellEnd"/>
      <w:r w:rsidRPr="00746540">
        <w:rPr>
          <w:sz w:val="18"/>
          <w:szCs w:val="18"/>
          <w:lang w:val="en-IN"/>
        </w:rPr>
        <w:t>(61, 56, 56);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font-size: 15px;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font-weight: 400;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.padding-right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padding-right: 20px;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footer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display: flex;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justify-content: </w:t>
      </w:r>
      <w:proofErr w:type="spellStart"/>
      <w:r w:rsidRPr="00746540">
        <w:rPr>
          <w:sz w:val="18"/>
          <w:szCs w:val="18"/>
          <w:lang w:val="en-IN"/>
        </w:rPr>
        <w:t>center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align-items: </w:t>
      </w:r>
      <w:proofErr w:type="spellStart"/>
      <w:r w:rsidRPr="00746540">
        <w:rPr>
          <w:sz w:val="18"/>
          <w:szCs w:val="18"/>
          <w:lang w:val="en-IN"/>
        </w:rPr>
        <w:t>center</w:t>
      </w:r>
      <w:proofErr w:type="spellEnd"/>
      <w:r w:rsidRPr="00746540">
        <w:rPr>
          <w:sz w:val="18"/>
          <w:szCs w:val="18"/>
          <w:lang w:val="en-IN"/>
        </w:rPr>
        <w:t>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margin-top: 20px;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.</w:t>
      </w:r>
      <w:proofErr w:type="spellStart"/>
      <w:r w:rsidRPr="00746540">
        <w:rPr>
          <w:sz w:val="18"/>
          <w:szCs w:val="18"/>
          <w:lang w:val="en-IN"/>
        </w:rPr>
        <w:t>btn</w:t>
      </w:r>
      <w:proofErr w:type="spellEnd"/>
      <w:r w:rsidRPr="00746540">
        <w:rPr>
          <w:sz w:val="18"/>
          <w:szCs w:val="18"/>
          <w:lang w:val="en-IN"/>
        </w:rPr>
        <w:t xml:space="preserve"> {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display: inline-block;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padding: 8px 10px;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width: 50%;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border: none;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border-radius: 20px;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background-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 xml:space="preserve">: </w:t>
      </w:r>
      <w:proofErr w:type="spellStart"/>
      <w:r w:rsidRPr="00746540">
        <w:rPr>
          <w:sz w:val="18"/>
          <w:szCs w:val="18"/>
          <w:lang w:val="en-IN"/>
        </w:rPr>
        <w:t>rgba</w:t>
      </w:r>
      <w:proofErr w:type="spellEnd"/>
      <w:r w:rsidRPr="00746540">
        <w:rPr>
          <w:sz w:val="18"/>
          <w:szCs w:val="18"/>
          <w:lang w:val="en-IN"/>
        </w:rPr>
        <w:t>(140, 139, 139, 0.737);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</w:t>
      </w:r>
      <w:proofErr w:type="spellStart"/>
      <w:r w:rsidRPr="00746540">
        <w:rPr>
          <w:sz w:val="18"/>
          <w:szCs w:val="18"/>
          <w:lang w:val="en-IN"/>
        </w:rPr>
        <w:t>color</w:t>
      </w:r>
      <w:proofErr w:type="spellEnd"/>
      <w:r w:rsidRPr="00746540">
        <w:rPr>
          <w:sz w:val="18"/>
          <w:szCs w:val="18"/>
          <w:lang w:val="en-IN"/>
        </w:rPr>
        <w:t xml:space="preserve">: </w:t>
      </w:r>
      <w:proofErr w:type="spellStart"/>
      <w:r w:rsidRPr="00746540">
        <w:rPr>
          <w:sz w:val="18"/>
          <w:szCs w:val="18"/>
          <w:lang w:val="en-IN"/>
        </w:rPr>
        <w:t>rgb</w:t>
      </w:r>
      <w:proofErr w:type="spellEnd"/>
      <w:r w:rsidRPr="00746540">
        <w:rPr>
          <w:sz w:val="18"/>
          <w:szCs w:val="18"/>
          <w:lang w:val="en-IN"/>
        </w:rPr>
        <w:t>(36, 35, 35);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font-weight: bold;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font-size: 14px;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cursor: pointer;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}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&lt;/style&gt;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&lt;/head&gt;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&lt;body&gt;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&lt;form action=""&gt;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&lt;header&gt;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&lt;h1 class="primary-heading"&gt;Class Registration&lt;/h1&gt;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&lt;p class="heading-text"&gt;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Fill out the form carefully. &lt;</w:t>
      </w:r>
      <w:proofErr w:type="spellStart"/>
      <w:r w:rsidRPr="00746540">
        <w:rPr>
          <w:sz w:val="18"/>
          <w:szCs w:val="18"/>
          <w:lang w:val="en-IN"/>
        </w:rPr>
        <w:t>br</w:t>
      </w:r>
      <w:proofErr w:type="spellEnd"/>
      <w:r w:rsidRPr="00746540">
        <w:rPr>
          <w:sz w:val="18"/>
          <w:szCs w:val="18"/>
          <w:lang w:val="en-IN"/>
        </w:rPr>
        <w:t xml:space="preserve"> /&gt; Required field are </w:t>
      </w:r>
      <w:proofErr w:type="spellStart"/>
      <w:r w:rsidRPr="00746540">
        <w:rPr>
          <w:sz w:val="18"/>
          <w:szCs w:val="18"/>
          <w:lang w:val="en-IN"/>
        </w:rPr>
        <w:t>labeled</w:t>
      </w:r>
      <w:proofErr w:type="spellEnd"/>
      <w:r w:rsidRPr="00746540">
        <w:rPr>
          <w:sz w:val="18"/>
          <w:szCs w:val="18"/>
          <w:lang w:val="en-IN"/>
        </w:rPr>
        <w:t xml:space="preserve"> as '*'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&lt;/p&gt;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&lt;/header&gt;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&lt;div class="form-group"&gt;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lastRenderedPageBreak/>
        <w:t xml:space="preserve">        &lt;div class="row-group </w:t>
      </w:r>
      <w:proofErr w:type="spellStart"/>
      <w:r w:rsidRPr="00746540">
        <w:rPr>
          <w:sz w:val="18"/>
          <w:szCs w:val="18"/>
          <w:lang w:val="en-IN"/>
        </w:rPr>
        <w:t>fullspan</w:t>
      </w:r>
      <w:proofErr w:type="spellEnd"/>
      <w:r w:rsidRPr="00746540">
        <w:rPr>
          <w:sz w:val="18"/>
          <w:szCs w:val="18"/>
          <w:lang w:val="en-IN"/>
        </w:rPr>
        <w:t>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&lt;label for="</w:t>
      </w:r>
      <w:proofErr w:type="spellStart"/>
      <w:r w:rsidRPr="00746540">
        <w:rPr>
          <w:sz w:val="18"/>
          <w:szCs w:val="18"/>
          <w:lang w:val="en-IN"/>
        </w:rPr>
        <w:t>first_name</w:t>
      </w:r>
      <w:proofErr w:type="spellEnd"/>
      <w:r w:rsidRPr="00746540">
        <w:rPr>
          <w:sz w:val="18"/>
          <w:szCs w:val="18"/>
          <w:lang w:val="en-IN"/>
        </w:rPr>
        <w:t>"&gt;Student Name&lt;/label&gt;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&lt;div class="name-group"&gt;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&lt;div class="name-group-item padding-right"&gt;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&lt;input type="text" name="</w:t>
      </w:r>
      <w:proofErr w:type="spellStart"/>
      <w:r w:rsidRPr="00746540">
        <w:rPr>
          <w:sz w:val="18"/>
          <w:szCs w:val="18"/>
          <w:lang w:val="en-IN"/>
        </w:rPr>
        <w:t>first_name</w:t>
      </w:r>
      <w:proofErr w:type="spellEnd"/>
      <w:r w:rsidRPr="00746540">
        <w:rPr>
          <w:sz w:val="18"/>
          <w:szCs w:val="18"/>
          <w:lang w:val="en-IN"/>
        </w:rPr>
        <w:t>" id="</w:t>
      </w:r>
      <w:proofErr w:type="spellStart"/>
      <w:r w:rsidRPr="00746540">
        <w:rPr>
          <w:sz w:val="18"/>
          <w:szCs w:val="18"/>
          <w:lang w:val="en-IN"/>
        </w:rPr>
        <w:t>first_name</w:t>
      </w:r>
      <w:proofErr w:type="spellEnd"/>
      <w:r w:rsidRPr="00746540">
        <w:rPr>
          <w:sz w:val="18"/>
          <w:szCs w:val="18"/>
          <w:lang w:val="en-IN"/>
        </w:rPr>
        <w:t>" /&gt;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&lt;label class="sub-label" for="</w:t>
      </w:r>
      <w:proofErr w:type="spellStart"/>
      <w:r w:rsidRPr="00746540">
        <w:rPr>
          <w:sz w:val="18"/>
          <w:szCs w:val="18"/>
          <w:lang w:val="en-IN"/>
        </w:rPr>
        <w:t>first_name</w:t>
      </w:r>
      <w:proofErr w:type="spellEnd"/>
      <w:r w:rsidRPr="00746540">
        <w:rPr>
          <w:sz w:val="18"/>
          <w:szCs w:val="18"/>
          <w:lang w:val="en-IN"/>
        </w:rPr>
        <w:t>"&gt;First Name&lt;/label&gt;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&lt;div class="name-group-item padding-right"&gt;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&lt;input type="text" name="</w:t>
      </w:r>
      <w:proofErr w:type="spellStart"/>
      <w:r w:rsidRPr="00746540">
        <w:rPr>
          <w:sz w:val="18"/>
          <w:szCs w:val="18"/>
          <w:lang w:val="en-IN"/>
        </w:rPr>
        <w:t>middle_name</w:t>
      </w:r>
      <w:proofErr w:type="spellEnd"/>
      <w:r w:rsidRPr="00746540">
        <w:rPr>
          <w:sz w:val="18"/>
          <w:szCs w:val="18"/>
          <w:lang w:val="en-IN"/>
        </w:rPr>
        <w:t>" id="</w:t>
      </w:r>
      <w:proofErr w:type="spellStart"/>
      <w:r w:rsidRPr="00746540">
        <w:rPr>
          <w:sz w:val="18"/>
          <w:szCs w:val="18"/>
          <w:lang w:val="en-IN"/>
        </w:rPr>
        <w:t>middle_name</w:t>
      </w:r>
      <w:proofErr w:type="spellEnd"/>
      <w:r w:rsidRPr="00746540">
        <w:rPr>
          <w:sz w:val="18"/>
          <w:szCs w:val="18"/>
          <w:lang w:val="en-IN"/>
        </w:rPr>
        <w:t>" /&gt;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&lt;label class="sub-label" for="</w:t>
      </w:r>
      <w:proofErr w:type="spellStart"/>
      <w:r w:rsidRPr="00746540">
        <w:rPr>
          <w:sz w:val="18"/>
          <w:szCs w:val="18"/>
          <w:lang w:val="en-IN"/>
        </w:rPr>
        <w:t>middle_name</w:t>
      </w:r>
      <w:proofErr w:type="spellEnd"/>
      <w:r w:rsidRPr="00746540">
        <w:rPr>
          <w:sz w:val="18"/>
          <w:szCs w:val="18"/>
          <w:lang w:val="en-IN"/>
        </w:rPr>
        <w:t>"&gt;Middle Name&lt;/label&gt;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&lt;div class="name-group-item"&gt;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&lt;input type="text" name="</w:t>
      </w:r>
      <w:proofErr w:type="spellStart"/>
      <w:r w:rsidRPr="00746540">
        <w:rPr>
          <w:sz w:val="18"/>
          <w:szCs w:val="18"/>
          <w:lang w:val="en-IN"/>
        </w:rPr>
        <w:t>last_name</w:t>
      </w:r>
      <w:proofErr w:type="spellEnd"/>
      <w:r w:rsidRPr="00746540">
        <w:rPr>
          <w:sz w:val="18"/>
          <w:szCs w:val="18"/>
          <w:lang w:val="en-IN"/>
        </w:rPr>
        <w:t>" id="</w:t>
      </w:r>
      <w:proofErr w:type="spellStart"/>
      <w:r w:rsidRPr="00746540">
        <w:rPr>
          <w:sz w:val="18"/>
          <w:szCs w:val="18"/>
          <w:lang w:val="en-IN"/>
        </w:rPr>
        <w:t>last_name</w:t>
      </w:r>
      <w:proofErr w:type="spellEnd"/>
      <w:r w:rsidRPr="00746540">
        <w:rPr>
          <w:sz w:val="18"/>
          <w:szCs w:val="18"/>
          <w:lang w:val="en-IN"/>
        </w:rPr>
        <w:t>" /&gt;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&lt;label class="sub-label" for="</w:t>
      </w:r>
      <w:proofErr w:type="spellStart"/>
      <w:r w:rsidRPr="00746540">
        <w:rPr>
          <w:sz w:val="18"/>
          <w:szCs w:val="18"/>
          <w:lang w:val="en-IN"/>
        </w:rPr>
        <w:t>last_name</w:t>
      </w:r>
      <w:proofErr w:type="spellEnd"/>
      <w:r w:rsidRPr="00746540">
        <w:rPr>
          <w:sz w:val="18"/>
          <w:szCs w:val="18"/>
          <w:lang w:val="en-IN"/>
        </w:rPr>
        <w:t>"&gt;Last Name&lt;/label&gt;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&lt;/div&gt; 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&lt;div class="form-group"&gt;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&lt;div class="row-group"&gt;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&lt;label for="gender"&gt;Gender&lt;/label&gt;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&lt;select name="gender" id="gender"&gt;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&lt;option value="null"&gt;Please Select&lt;/option&gt;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&lt;option value="male"&gt;Male&lt;/option&gt;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&lt;option value="female"&gt;Female&lt;/option&gt;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&lt;option value="other"&gt;Other&lt;/option&gt;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&lt;/select&gt;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&lt;div class="row-group"&gt;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&lt;label for="email"&gt;Email&lt;/label&gt;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&lt;input type="email" name="email" id="email" placeholder="Ex: vu4f2223028@pvppcoe.ac.in" /&gt;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&lt;div class="form-group"&gt;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&lt;div class="row-group"&gt;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&lt;label for="id"&gt;Student ID&lt;/label&gt;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&lt;input type="text" name="id" id="id" placeholder="Ex: VU4F2223028" /&gt;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&lt;div class="row-group"&gt;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&lt;label for="division"&gt;Division&lt;/label&gt;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&lt;select name="division" id="division"&gt;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&lt;option value="null"&gt;Please Select&lt;/option&gt;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&lt;option value="a"&gt;A&lt;/option&gt;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&lt;option value="b"&gt;B&lt;/option&gt;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&lt;/select&gt;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&lt;div class="form-group 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    &lt;div class="row-group </w:t>
      </w:r>
      <w:proofErr w:type="spellStart"/>
      <w:r w:rsidRPr="00746540">
        <w:rPr>
          <w:sz w:val="18"/>
          <w:szCs w:val="18"/>
          <w:lang w:val="en-IN"/>
        </w:rPr>
        <w:t>fullspan</w:t>
      </w:r>
      <w:proofErr w:type="spellEnd"/>
      <w:r w:rsidRPr="00746540">
        <w:rPr>
          <w:sz w:val="18"/>
          <w:szCs w:val="18"/>
          <w:lang w:val="en-IN"/>
        </w:rPr>
        <w:t>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&lt;label for="elective"&gt;Select Courses&lt;/label&gt;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&lt;div class="name-group 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&lt;div class="name-group-item padding-right"&gt;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&lt;select name="elective" id="elective"&gt;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    &lt;option value="null"&gt;Please Select&lt;/option&gt;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    &lt;option value="</w:t>
      </w:r>
      <w:proofErr w:type="spellStart"/>
      <w:r w:rsidRPr="00746540">
        <w:rPr>
          <w:sz w:val="18"/>
          <w:szCs w:val="18"/>
          <w:lang w:val="en-IN"/>
        </w:rPr>
        <w:t>admt</w:t>
      </w:r>
      <w:proofErr w:type="spellEnd"/>
      <w:r w:rsidRPr="00746540">
        <w:rPr>
          <w:sz w:val="18"/>
          <w:szCs w:val="18"/>
          <w:lang w:val="en-IN"/>
        </w:rPr>
        <w:t>"&gt;ADMT&lt;/option&gt;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    &lt;option value="</w:t>
      </w:r>
      <w:proofErr w:type="spellStart"/>
      <w:r w:rsidRPr="00746540">
        <w:rPr>
          <w:sz w:val="18"/>
          <w:szCs w:val="18"/>
          <w:lang w:val="en-IN"/>
        </w:rPr>
        <w:t>adsa</w:t>
      </w:r>
      <w:proofErr w:type="spellEnd"/>
      <w:r w:rsidRPr="00746540">
        <w:rPr>
          <w:sz w:val="18"/>
          <w:szCs w:val="18"/>
          <w:lang w:val="en-IN"/>
        </w:rPr>
        <w:t>"&gt;ADSA&lt;/option&gt;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 xml:space="preserve">                    &lt;/select&gt; 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&lt;label class="sub-label" for="elective"&gt;Elective&lt;/label&gt;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&lt;div class="name-group-item"&gt;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lastRenderedPageBreak/>
        <w:t>                    &lt;select name="</w:t>
      </w:r>
      <w:proofErr w:type="spellStart"/>
      <w:r w:rsidRPr="00746540">
        <w:rPr>
          <w:sz w:val="18"/>
          <w:szCs w:val="18"/>
          <w:lang w:val="en-IN"/>
        </w:rPr>
        <w:t>honors</w:t>
      </w:r>
      <w:proofErr w:type="spellEnd"/>
      <w:r w:rsidRPr="00746540">
        <w:rPr>
          <w:sz w:val="18"/>
          <w:szCs w:val="18"/>
          <w:lang w:val="en-IN"/>
        </w:rPr>
        <w:t>" id="</w:t>
      </w:r>
      <w:proofErr w:type="spellStart"/>
      <w:r w:rsidRPr="00746540">
        <w:rPr>
          <w:sz w:val="18"/>
          <w:szCs w:val="18"/>
          <w:lang w:val="en-IN"/>
        </w:rPr>
        <w:t>honors</w:t>
      </w:r>
      <w:proofErr w:type="spellEnd"/>
      <w:r w:rsidRPr="00746540">
        <w:rPr>
          <w:sz w:val="18"/>
          <w:szCs w:val="18"/>
          <w:lang w:val="en-IN"/>
        </w:rPr>
        <w:t>"&gt;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    &lt;option value="null"&gt;Please Select&lt;/option&gt;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    &lt;option value="ds"&gt;Data Science&lt;/option&gt;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    &lt;option value="</w:t>
      </w:r>
      <w:proofErr w:type="spellStart"/>
      <w:r w:rsidRPr="00746540">
        <w:rPr>
          <w:sz w:val="18"/>
          <w:szCs w:val="18"/>
          <w:lang w:val="en-IN"/>
        </w:rPr>
        <w:t>aiml</w:t>
      </w:r>
      <w:proofErr w:type="spellEnd"/>
      <w:r w:rsidRPr="00746540">
        <w:rPr>
          <w:sz w:val="18"/>
          <w:szCs w:val="18"/>
          <w:lang w:val="en-IN"/>
        </w:rPr>
        <w:t>"&gt;AI &amp; ML&lt;/option&gt;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    &lt;option value="</w:t>
      </w:r>
      <w:proofErr w:type="spellStart"/>
      <w:r w:rsidRPr="00746540">
        <w:rPr>
          <w:sz w:val="18"/>
          <w:szCs w:val="18"/>
          <w:lang w:val="en-IN"/>
        </w:rPr>
        <w:t>csl</w:t>
      </w:r>
      <w:proofErr w:type="spellEnd"/>
      <w:r w:rsidRPr="00746540">
        <w:rPr>
          <w:sz w:val="18"/>
          <w:szCs w:val="18"/>
          <w:lang w:val="en-IN"/>
        </w:rPr>
        <w:t>"&gt;Cybersecurity &amp; Law&lt;/option&gt;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&lt;/select&gt;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    &lt;label class="sub-label" for="</w:t>
      </w:r>
      <w:proofErr w:type="spellStart"/>
      <w:r w:rsidRPr="00746540">
        <w:rPr>
          <w:sz w:val="18"/>
          <w:szCs w:val="18"/>
          <w:lang w:val="en-IN"/>
        </w:rPr>
        <w:t>honors</w:t>
      </w:r>
      <w:proofErr w:type="spellEnd"/>
      <w:r w:rsidRPr="00746540">
        <w:rPr>
          <w:sz w:val="18"/>
          <w:szCs w:val="18"/>
          <w:lang w:val="en-IN"/>
        </w:rPr>
        <w:t>"&gt;</w:t>
      </w:r>
      <w:proofErr w:type="spellStart"/>
      <w:r w:rsidRPr="00746540">
        <w:rPr>
          <w:sz w:val="18"/>
          <w:szCs w:val="18"/>
          <w:lang w:val="en-IN"/>
        </w:rPr>
        <w:t>Honors</w:t>
      </w:r>
      <w:proofErr w:type="spellEnd"/>
      <w:r w:rsidRPr="00746540">
        <w:rPr>
          <w:sz w:val="18"/>
          <w:szCs w:val="18"/>
          <w:lang w:val="en-IN"/>
        </w:rPr>
        <w:t>&lt;/label&gt;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&lt;/div&gt;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&lt;footer&gt;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    &lt;button type="submit" class="</w:t>
      </w:r>
      <w:proofErr w:type="spellStart"/>
      <w:r w:rsidRPr="00746540">
        <w:rPr>
          <w:sz w:val="18"/>
          <w:szCs w:val="18"/>
          <w:lang w:val="en-IN"/>
        </w:rPr>
        <w:t>btn</w:t>
      </w:r>
      <w:proofErr w:type="spellEnd"/>
      <w:r w:rsidRPr="00746540">
        <w:rPr>
          <w:sz w:val="18"/>
          <w:szCs w:val="18"/>
          <w:lang w:val="en-IN"/>
        </w:rPr>
        <w:t>"&gt;Submit&lt;/button&gt;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    &lt;/footer&gt;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&lt;/form&gt;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&lt;/body&gt;</w:t>
      </w: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r w:rsidRPr="00746540">
        <w:rPr>
          <w:sz w:val="18"/>
          <w:szCs w:val="18"/>
          <w:lang w:val="en-IN"/>
        </w:rPr>
        <w:t>&lt;/html&gt;</w:t>
      </w:r>
    </w:p>
    <w:p w:rsid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</w:p>
    <w:p w:rsidR="00746540" w:rsidRPr="00746540" w:rsidRDefault="00746540" w:rsidP="00746540">
      <w:pPr>
        <w:spacing w:before="26"/>
        <w:ind w:left="100"/>
        <w:rPr>
          <w:sz w:val="18"/>
          <w:szCs w:val="18"/>
          <w:lang w:val="en-IN"/>
        </w:rPr>
      </w:pPr>
      <w:bookmarkStart w:id="0" w:name="_GoBack"/>
      <w:bookmarkEnd w:id="0"/>
    </w:p>
    <w:p w:rsidR="00E17FE2" w:rsidRDefault="00746540">
      <w:pPr>
        <w:spacing w:before="26"/>
        <w:ind w:left="100"/>
      </w:pPr>
      <w:r>
        <w:t>Output:</w:t>
      </w:r>
    </w:p>
    <w:p w:rsidR="00746540" w:rsidRDefault="00746540">
      <w:pPr>
        <w:spacing w:before="26"/>
        <w:ind w:left="100"/>
      </w:pPr>
      <w:r w:rsidRPr="00746540">
        <w:drawing>
          <wp:inline distT="0" distB="0" distL="0" distR="0" wp14:anchorId="0FA75295" wp14:editId="5DE596A2">
            <wp:extent cx="6070600" cy="54051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540">
      <w:footerReference w:type="default" r:id="rId11"/>
      <w:pgSz w:w="12240" w:h="15840"/>
      <w:pgMar w:top="138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CEE" w:rsidRDefault="00D01CEE">
      <w:r>
        <w:separator/>
      </w:r>
    </w:p>
  </w:endnote>
  <w:endnote w:type="continuationSeparator" w:id="0">
    <w:p w:rsidR="00D01CEE" w:rsidRDefault="00D0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EDA" w:rsidRDefault="00CB7EDA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EDA" w:rsidRDefault="00CB7EDA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CEE" w:rsidRDefault="00D01CEE">
      <w:r>
        <w:separator/>
      </w:r>
    </w:p>
  </w:footnote>
  <w:footnote w:type="continuationSeparator" w:id="0">
    <w:p w:rsidR="00D01CEE" w:rsidRDefault="00D01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D21E3"/>
    <w:multiLevelType w:val="multilevel"/>
    <w:tmpl w:val="5AA24C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E2"/>
    <w:rsid w:val="00746540"/>
    <w:rsid w:val="00CB7EDA"/>
    <w:rsid w:val="00D01CEE"/>
    <w:rsid w:val="00E1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11D9C"/>
  <w15:docId w15:val="{B7ADBD6C-1CA5-4B1F-9F66-68ECE1DF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746540"/>
  </w:style>
  <w:style w:type="paragraph" w:customStyle="1" w:styleId="msonormal0">
    <w:name w:val="msonormal"/>
    <w:basedOn w:val="Normal"/>
    <w:rsid w:val="00746540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89B7-FA72-48EC-8CCB-1D960085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3</cp:revision>
  <dcterms:created xsi:type="dcterms:W3CDTF">2024-07-26T16:12:00Z</dcterms:created>
  <dcterms:modified xsi:type="dcterms:W3CDTF">2024-07-26T16:43:00Z</dcterms:modified>
</cp:coreProperties>
</file>