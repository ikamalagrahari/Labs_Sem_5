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68C" w:rsidRDefault="00C6468C">
      <w:pPr>
        <w:spacing w:line="200" w:lineRule="exact"/>
      </w:pPr>
    </w:p>
    <w:p w:rsidR="00C6468C" w:rsidRPr="00A249AA" w:rsidRDefault="00A249AA" w:rsidP="00A249AA">
      <w:pPr>
        <w:rPr>
          <w:sz w:val="22"/>
          <w:szCs w:val="26"/>
        </w:rPr>
      </w:pPr>
      <w:r w:rsidRPr="00A249AA">
        <w:rPr>
          <w:sz w:val="22"/>
          <w:szCs w:val="26"/>
        </w:rPr>
        <w:t xml:space="preserve">Name: Kamal Agrahari                                              </w:t>
      </w:r>
      <w:r>
        <w:rPr>
          <w:sz w:val="22"/>
          <w:szCs w:val="26"/>
        </w:rPr>
        <w:t xml:space="preserve"> </w:t>
      </w:r>
      <w:r w:rsidRPr="00A249AA">
        <w:rPr>
          <w:sz w:val="22"/>
          <w:szCs w:val="26"/>
        </w:rPr>
        <w:t xml:space="preserve">            </w:t>
      </w:r>
      <w:r>
        <w:rPr>
          <w:sz w:val="22"/>
          <w:szCs w:val="26"/>
        </w:rPr>
        <w:t xml:space="preserve">                      </w:t>
      </w:r>
      <w:r w:rsidRPr="00A249AA">
        <w:rPr>
          <w:sz w:val="22"/>
          <w:szCs w:val="26"/>
        </w:rPr>
        <w:t xml:space="preserve">        </w:t>
      </w:r>
      <w:r>
        <w:rPr>
          <w:sz w:val="22"/>
          <w:szCs w:val="26"/>
        </w:rPr>
        <w:t xml:space="preserve">   </w:t>
      </w:r>
      <w:r w:rsidRPr="00A249AA">
        <w:rPr>
          <w:sz w:val="22"/>
          <w:szCs w:val="26"/>
        </w:rPr>
        <w:t xml:space="preserve"> Lab: DevOps</w:t>
      </w:r>
    </w:p>
    <w:p w:rsidR="00A249AA" w:rsidRDefault="00A249AA" w:rsidP="00A249AA">
      <w:r>
        <w:t>ID: VU4F2223028                                                                                                                 Class: TE / A</w:t>
      </w:r>
    </w:p>
    <w:p w:rsidR="00C6468C" w:rsidRDefault="00C6468C">
      <w:pPr>
        <w:spacing w:before="4" w:line="160" w:lineRule="exact"/>
        <w:rPr>
          <w:sz w:val="16"/>
          <w:szCs w:val="16"/>
        </w:rPr>
      </w:pPr>
    </w:p>
    <w:p w:rsidR="00C6468C" w:rsidRPr="00A249AA" w:rsidRDefault="00501C04">
      <w:pPr>
        <w:spacing w:before="16" w:line="260" w:lineRule="exact"/>
        <w:ind w:left="3753" w:right="3769"/>
        <w:jc w:val="center"/>
        <w:rPr>
          <w:rFonts w:ascii="Calibri" w:eastAsia="Calibri" w:hAnsi="Calibri" w:cs="Calibri"/>
          <w:b/>
          <w:sz w:val="22"/>
          <w:szCs w:val="22"/>
        </w:rPr>
      </w:pPr>
      <w:r w:rsidRPr="00A249AA">
        <w:rPr>
          <w:rFonts w:ascii="Calibri" w:eastAsia="Calibri" w:hAnsi="Calibri" w:cs="Calibri"/>
          <w:b/>
          <w:sz w:val="22"/>
          <w:szCs w:val="22"/>
        </w:rPr>
        <w:t>Experiment No. 11</w:t>
      </w:r>
    </w:p>
    <w:p w:rsidR="00C6468C" w:rsidRDefault="00C6468C">
      <w:pPr>
        <w:spacing w:line="160" w:lineRule="exact"/>
        <w:rPr>
          <w:sz w:val="17"/>
          <w:szCs w:val="17"/>
        </w:rPr>
      </w:pPr>
    </w:p>
    <w:p w:rsidR="00C6468C" w:rsidRDefault="00501C04">
      <w:pPr>
        <w:spacing w:before="16" w:line="401" w:lineRule="auto"/>
        <w:ind w:left="100" w:right="6621"/>
        <w:rPr>
          <w:rFonts w:ascii="Calibri" w:eastAsia="Calibri" w:hAnsi="Calibri" w:cs="Calibri"/>
          <w:sz w:val="22"/>
          <w:szCs w:val="22"/>
        </w:rPr>
      </w:pPr>
      <w:r>
        <w:rPr>
          <w:rFonts w:ascii="Calibri" w:eastAsia="Calibri" w:hAnsi="Calibri" w:cs="Calibri"/>
          <w:sz w:val="22"/>
          <w:szCs w:val="22"/>
        </w:rPr>
        <w:t>Aim: Building Docker Image. Theory:</w:t>
      </w:r>
    </w:p>
    <w:p w:rsidR="00C6468C" w:rsidRDefault="00501C04">
      <w:pPr>
        <w:spacing w:before="2"/>
        <w:ind w:left="100"/>
        <w:rPr>
          <w:rFonts w:ascii="Calibri" w:eastAsia="Calibri" w:hAnsi="Calibri" w:cs="Calibri"/>
          <w:sz w:val="22"/>
          <w:szCs w:val="22"/>
        </w:rPr>
      </w:pPr>
      <w:r>
        <w:rPr>
          <w:rFonts w:ascii="Arial Unicode MS" w:eastAsia="Arial Unicode MS" w:hAnsi="Arial Unicode MS" w:cs="Arial Unicode MS"/>
          <w:sz w:val="22"/>
          <w:szCs w:val="22"/>
        </w:rPr>
        <w:t xml:space="preserve"> </w:t>
      </w:r>
      <w:r>
        <w:rPr>
          <w:rFonts w:ascii="Calibri" w:eastAsia="Calibri" w:hAnsi="Calibri" w:cs="Calibri"/>
          <w:sz w:val="22"/>
          <w:szCs w:val="22"/>
        </w:rPr>
        <w:t>What is a Docker Image?</w:t>
      </w:r>
    </w:p>
    <w:p w:rsidR="00C6468C" w:rsidRDefault="00501C04">
      <w:pPr>
        <w:tabs>
          <w:tab w:val="left" w:pos="460"/>
        </w:tabs>
        <w:spacing w:before="39" w:line="276" w:lineRule="auto"/>
        <w:ind w:left="460" w:right="324" w:hanging="360"/>
        <w:rPr>
          <w:rFonts w:ascii="Calibri" w:eastAsia="Calibri" w:hAnsi="Calibri" w:cs="Calibri"/>
          <w:sz w:val="22"/>
          <w:szCs w:val="22"/>
        </w:rPr>
      </w:pPr>
      <w:r>
        <w:rPr>
          <w:rFonts w:ascii="Verdana" w:eastAsia="Verdana" w:hAnsi="Verdana" w:cs="Verdana"/>
          <w:sz w:val="22"/>
          <w:szCs w:val="22"/>
        </w:rPr>
        <w:t>−</w:t>
      </w:r>
      <w:r>
        <w:rPr>
          <w:rFonts w:ascii="Verdana" w:eastAsia="Verdana" w:hAnsi="Verdana" w:cs="Verdana"/>
          <w:sz w:val="22"/>
          <w:szCs w:val="22"/>
        </w:rPr>
        <w:tab/>
      </w:r>
      <w:r>
        <w:rPr>
          <w:rFonts w:ascii="Calibri" w:eastAsia="Calibri" w:hAnsi="Calibri" w:cs="Calibri"/>
          <w:sz w:val="22"/>
          <w:szCs w:val="22"/>
        </w:rPr>
        <w:t>A Docker image is a lightweight, stand-alone, and executable package that includes everything needed to run an application, including the code, runtime, libraries, environment variables, and configuration files.</w:t>
      </w:r>
    </w:p>
    <w:p w:rsidR="00C6468C" w:rsidRDefault="00501C04">
      <w:pPr>
        <w:spacing w:line="260" w:lineRule="exact"/>
        <w:ind w:left="100"/>
        <w:rPr>
          <w:rFonts w:ascii="Calibri" w:eastAsia="Calibri" w:hAnsi="Calibri" w:cs="Calibri"/>
          <w:sz w:val="22"/>
          <w:szCs w:val="22"/>
        </w:rPr>
      </w:pPr>
      <w:r>
        <w:rPr>
          <w:rFonts w:ascii="Verdana" w:eastAsia="Verdana" w:hAnsi="Verdana" w:cs="Verdana"/>
          <w:sz w:val="22"/>
          <w:szCs w:val="22"/>
        </w:rPr>
        <w:t xml:space="preserve">−   </w:t>
      </w:r>
      <w:r>
        <w:rPr>
          <w:rFonts w:ascii="Calibri" w:eastAsia="Calibri" w:hAnsi="Calibri" w:cs="Calibri"/>
          <w:sz w:val="22"/>
          <w:szCs w:val="22"/>
        </w:rPr>
        <w:t>Images are immutable, meaning once they are created, they cannot be changed. Instead, new</w:t>
      </w:r>
    </w:p>
    <w:p w:rsidR="00C6468C" w:rsidRDefault="00501C04">
      <w:pPr>
        <w:spacing w:before="41"/>
        <w:ind w:left="460"/>
        <w:rPr>
          <w:rFonts w:ascii="Calibri" w:eastAsia="Calibri" w:hAnsi="Calibri" w:cs="Calibri"/>
          <w:sz w:val="22"/>
          <w:szCs w:val="22"/>
        </w:rPr>
      </w:pPr>
      <w:r>
        <w:rPr>
          <w:rFonts w:ascii="Calibri" w:eastAsia="Calibri" w:hAnsi="Calibri" w:cs="Calibri"/>
          <w:sz w:val="22"/>
          <w:szCs w:val="22"/>
        </w:rPr>
        <w:t>images are built on top of existing images.</w:t>
      </w:r>
    </w:p>
    <w:p w:rsidR="00C6468C" w:rsidRDefault="00C6468C">
      <w:pPr>
        <w:spacing w:before="8" w:line="140" w:lineRule="exact"/>
        <w:rPr>
          <w:sz w:val="14"/>
          <w:szCs w:val="14"/>
        </w:rPr>
      </w:pPr>
    </w:p>
    <w:p w:rsidR="00C6468C" w:rsidRDefault="00C6468C">
      <w:pPr>
        <w:spacing w:line="200" w:lineRule="exact"/>
      </w:pPr>
    </w:p>
    <w:p w:rsidR="00C6468C" w:rsidRDefault="00501C04">
      <w:pPr>
        <w:ind w:left="100"/>
        <w:rPr>
          <w:rFonts w:ascii="Calibri" w:eastAsia="Calibri" w:hAnsi="Calibri" w:cs="Calibri"/>
          <w:sz w:val="22"/>
          <w:szCs w:val="22"/>
        </w:rPr>
      </w:pPr>
      <w:r>
        <w:rPr>
          <w:rFonts w:ascii="Arial Unicode MS" w:eastAsia="Arial Unicode MS" w:hAnsi="Arial Unicode MS" w:cs="Arial Unicode MS"/>
          <w:sz w:val="22"/>
          <w:szCs w:val="22"/>
        </w:rPr>
        <w:t xml:space="preserve"> </w:t>
      </w:r>
      <w:r>
        <w:rPr>
          <w:rFonts w:ascii="Calibri" w:eastAsia="Calibri" w:hAnsi="Calibri" w:cs="Calibri"/>
          <w:sz w:val="22"/>
          <w:szCs w:val="22"/>
        </w:rPr>
        <w:t>Key Characteristics of Docker Images:</w:t>
      </w:r>
    </w:p>
    <w:p w:rsidR="00C6468C" w:rsidRDefault="00501C04">
      <w:pPr>
        <w:tabs>
          <w:tab w:val="left" w:pos="460"/>
        </w:tabs>
        <w:spacing w:before="41" w:line="274" w:lineRule="auto"/>
        <w:ind w:left="460" w:right="338" w:hanging="360"/>
        <w:jc w:val="both"/>
        <w:rPr>
          <w:rFonts w:ascii="Calibri" w:eastAsia="Calibri" w:hAnsi="Calibri" w:cs="Calibri"/>
          <w:sz w:val="22"/>
          <w:szCs w:val="22"/>
        </w:rPr>
      </w:pPr>
      <w:r>
        <w:rPr>
          <w:rFonts w:ascii="Verdana" w:eastAsia="Verdana" w:hAnsi="Verdana" w:cs="Verdana"/>
          <w:sz w:val="22"/>
          <w:szCs w:val="22"/>
        </w:rPr>
        <w:t>−</w:t>
      </w:r>
      <w:r>
        <w:rPr>
          <w:rFonts w:ascii="Verdana" w:eastAsia="Verdana" w:hAnsi="Verdana" w:cs="Verdana"/>
          <w:sz w:val="22"/>
          <w:szCs w:val="22"/>
        </w:rPr>
        <w:tab/>
      </w:r>
      <w:r>
        <w:rPr>
          <w:rFonts w:ascii="Calibri" w:eastAsia="Calibri" w:hAnsi="Calibri" w:cs="Calibri"/>
          <w:sz w:val="22"/>
          <w:szCs w:val="22"/>
        </w:rPr>
        <w:t>Layered File System: Docker images are composed of layers. Each layer represents a set of file changes or operations, such as adding files, modifying files, or installing software. This layering system allows for efficient storage and sharing since multiple images can share common layers.</w:t>
      </w:r>
    </w:p>
    <w:p w:rsidR="00C6468C" w:rsidRDefault="00501C04">
      <w:pPr>
        <w:tabs>
          <w:tab w:val="left" w:pos="460"/>
        </w:tabs>
        <w:spacing w:before="2" w:line="273" w:lineRule="auto"/>
        <w:ind w:left="460" w:right="644" w:hanging="360"/>
        <w:rPr>
          <w:rFonts w:ascii="Calibri" w:eastAsia="Calibri" w:hAnsi="Calibri" w:cs="Calibri"/>
          <w:sz w:val="22"/>
          <w:szCs w:val="22"/>
        </w:rPr>
      </w:pPr>
      <w:r>
        <w:rPr>
          <w:rFonts w:ascii="Verdana" w:eastAsia="Verdana" w:hAnsi="Verdana" w:cs="Verdana"/>
          <w:sz w:val="22"/>
          <w:szCs w:val="22"/>
        </w:rPr>
        <w:t>−</w:t>
      </w:r>
      <w:r>
        <w:rPr>
          <w:rFonts w:ascii="Verdana" w:eastAsia="Verdana" w:hAnsi="Verdana" w:cs="Verdana"/>
          <w:sz w:val="22"/>
          <w:szCs w:val="22"/>
        </w:rPr>
        <w:tab/>
      </w:r>
      <w:r>
        <w:rPr>
          <w:rFonts w:ascii="Calibri" w:eastAsia="Calibri" w:hAnsi="Calibri" w:cs="Calibri"/>
          <w:sz w:val="22"/>
          <w:szCs w:val="22"/>
        </w:rPr>
        <w:t>Read-Only: Once an image is created, it becomes read-only. Any changes made to a running container (an instance of the image) are stored in a new writable layer on top of the image.</w:t>
      </w:r>
    </w:p>
    <w:p w:rsidR="00C6468C" w:rsidRDefault="00501C04">
      <w:pPr>
        <w:tabs>
          <w:tab w:val="left" w:pos="460"/>
        </w:tabs>
        <w:spacing w:before="4" w:line="275" w:lineRule="auto"/>
        <w:ind w:left="460" w:right="450" w:hanging="360"/>
        <w:rPr>
          <w:rFonts w:ascii="Calibri" w:eastAsia="Calibri" w:hAnsi="Calibri" w:cs="Calibri"/>
          <w:sz w:val="22"/>
          <w:szCs w:val="22"/>
        </w:rPr>
      </w:pPr>
      <w:r>
        <w:rPr>
          <w:rFonts w:ascii="Verdana" w:eastAsia="Verdana" w:hAnsi="Verdana" w:cs="Verdana"/>
          <w:sz w:val="22"/>
          <w:szCs w:val="22"/>
        </w:rPr>
        <w:t>−</w:t>
      </w:r>
      <w:r>
        <w:rPr>
          <w:rFonts w:ascii="Verdana" w:eastAsia="Verdana" w:hAnsi="Verdana" w:cs="Verdana"/>
          <w:sz w:val="22"/>
          <w:szCs w:val="22"/>
        </w:rPr>
        <w:tab/>
      </w:r>
      <w:r>
        <w:rPr>
          <w:rFonts w:ascii="Calibri" w:eastAsia="Calibri" w:hAnsi="Calibri" w:cs="Calibri"/>
          <w:sz w:val="22"/>
          <w:szCs w:val="22"/>
        </w:rPr>
        <w:t>Versioning: Images can be tagged and versioned, allowing you to manage different versions of your application easily.</w:t>
      </w:r>
    </w:p>
    <w:p w:rsidR="00C6468C" w:rsidRDefault="00C6468C">
      <w:pPr>
        <w:spacing w:before="9" w:line="100" w:lineRule="exact"/>
        <w:rPr>
          <w:sz w:val="10"/>
          <w:szCs w:val="10"/>
        </w:rPr>
      </w:pPr>
    </w:p>
    <w:p w:rsidR="00C6468C" w:rsidRDefault="00C6468C">
      <w:pPr>
        <w:spacing w:line="200" w:lineRule="exact"/>
      </w:pPr>
    </w:p>
    <w:p w:rsidR="00C6468C" w:rsidRDefault="00501C04">
      <w:pPr>
        <w:ind w:left="100"/>
        <w:rPr>
          <w:rFonts w:ascii="Calibri" w:eastAsia="Calibri" w:hAnsi="Calibri" w:cs="Calibri"/>
          <w:sz w:val="22"/>
          <w:szCs w:val="22"/>
        </w:rPr>
      </w:pPr>
      <w:r>
        <w:rPr>
          <w:rFonts w:ascii="Arial Unicode MS" w:eastAsia="Arial Unicode MS" w:hAnsi="Arial Unicode MS" w:cs="Arial Unicode MS"/>
          <w:sz w:val="22"/>
          <w:szCs w:val="22"/>
        </w:rPr>
        <w:t xml:space="preserve"> </w:t>
      </w:r>
      <w:r>
        <w:rPr>
          <w:rFonts w:ascii="Calibri" w:eastAsia="Calibri" w:hAnsi="Calibri" w:cs="Calibri"/>
          <w:sz w:val="22"/>
          <w:szCs w:val="22"/>
        </w:rPr>
        <w:t>Building a Docker Image</w:t>
      </w:r>
    </w:p>
    <w:p w:rsidR="00C6468C" w:rsidRDefault="00C6468C">
      <w:pPr>
        <w:spacing w:line="180" w:lineRule="exact"/>
        <w:rPr>
          <w:sz w:val="18"/>
          <w:szCs w:val="18"/>
        </w:rPr>
      </w:pPr>
    </w:p>
    <w:p w:rsidR="00C6468C" w:rsidRDefault="00501C04">
      <w:pPr>
        <w:ind w:left="460"/>
        <w:rPr>
          <w:rFonts w:ascii="Calibri" w:eastAsia="Calibri" w:hAnsi="Calibri" w:cs="Calibri"/>
          <w:sz w:val="22"/>
          <w:szCs w:val="22"/>
        </w:rPr>
      </w:pPr>
      <w:r>
        <w:rPr>
          <w:rFonts w:ascii="Calibri" w:eastAsia="Calibri" w:hAnsi="Calibri" w:cs="Calibri"/>
          <w:sz w:val="22"/>
          <w:szCs w:val="22"/>
        </w:rPr>
        <w:t xml:space="preserve">1. Create a </w:t>
      </w:r>
      <w:proofErr w:type="spellStart"/>
      <w:r>
        <w:rPr>
          <w:rFonts w:ascii="Calibri" w:eastAsia="Calibri" w:hAnsi="Calibri" w:cs="Calibri"/>
          <w:sz w:val="22"/>
          <w:szCs w:val="22"/>
        </w:rPr>
        <w:t>Dockerfile</w:t>
      </w:r>
      <w:proofErr w:type="spellEnd"/>
    </w:p>
    <w:p w:rsidR="00C6468C" w:rsidRDefault="00C6468C">
      <w:pPr>
        <w:spacing w:before="2" w:line="180" w:lineRule="exact"/>
        <w:rPr>
          <w:sz w:val="18"/>
          <w:szCs w:val="18"/>
        </w:rPr>
      </w:pPr>
    </w:p>
    <w:p w:rsidR="00C6468C" w:rsidRPr="00A249AA" w:rsidRDefault="009F474A" w:rsidP="00A249AA">
      <w:pPr>
        <w:ind w:left="4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5pt;height:136.5pt">
            <v:imagedata r:id="rId7" o:title=""/>
          </v:shape>
        </w:pict>
      </w:r>
    </w:p>
    <w:p w:rsidR="00C6468C" w:rsidRPr="00A249AA" w:rsidRDefault="00501C04" w:rsidP="00A249AA">
      <w:pPr>
        <w:spacing w:line="260" w:lineRule="exact"/>
        <w:ind w:left="460"/>
        <w:rPr>
          <w:rFonts w:ascii="Calibri" w:eastAsia="Calibri" w:hAnsi="Calibri" w:cs="Calibri"/>
          <w:sz w:val="22"/>
          <w:szCs w:val="22"/>
        </w:rPr>
      </w:pPr>
      <w:r>
        <w:rPr>
          <w:rFonts w:ascii="Calibri" w:eastAsia="Calibri" w:hAnsi="Calibri" w:cs="Calibri"/>
          <w:sz w:val="22"/>
          <w:szCs w:val="22"/>
        </w:rPr>
        <w:t>2. Build the Docker Imag</w:t>
      </w:r>
      <w:r w:rsidR="00A249AA">
        <w:rPr>
          <w:rFonts w:ascii="Calibri" w:eastAsia="Calibri" w:hAnsi="Calibri" w:cs="Calibri"/>
          <w:sz w:val="22"/>
          <w:szCs w:val="22"/>
        </w:rPr>
        <w:t>e</w:t>
      </w:r>
    </w:p>
    <w:p w:rsidR="00C6468C" w:rsidRDefault="009F474A">
      <w:pPr>
        <w:ind w:left="510"/>
      </w:pPr>
      <w:r>
        <w:lastRenderedPageBreak/>
        <w:pict>
          <v:shape id="_x0000_i1026" type="#_x0000_t75" style="width:380.75pt;height:244.2pt">
            <v:imagedata r:id="rId8" o:title=""/>
          </v:shape>
        </w:pict>
      </w:r>
    </w:p>
    <w:p w:rsidR="00C6468C" w:rsidRDefault="00C6468C">
      <w:pPr>
        <w:spacing w:before="2" w:line="160" w:lineRule="exact"/>
        <w:rPr>
          <w:sz w:val="17"/>
          <w:szCs w:val="17"/>
        </w:rPr>
      </w:pPr>
    </w:p>
    <w:p w:rsidR="00C6468C" w:rsidRDefault="00501C04">
      <w:pPr>
        <w:spacing w:before="16"/>
        <w:ind w:left="100"/>
        <w:rPr>
          <w:rFonts w:ascii="Calibri" w:eastAsia="Calibri" w:hAnsi="Calibri" w:cs="Calibri"/>
          <w:sz w:val="22"/>
          <w:szCs w:val="22"/>
        </w:rPr>
      </w:pPr>
      <w:r>
        <w:rPr>
          <w:rFonts w:ascii="Calibri" w:eastAsia="Calibri" w:hAnsi="Calibri" w:cs="Calibri"/>
          <w:sz w:val="22"/>
          <w:szCs w:val="22"/>
        </w:rPr>
        <w:t>3. Verify the Built Image</w:t>
      </w:r>
    </w:p>
    <w:p w:rsidR="00C6468C" w:rsidRDefault="00C6468C">
      <w:pPr>
        <w:spacing w:before="1" w:line="180" w:lineRule="exact"/>
        <w:rPr>
          <w:sz w:val="18"/>
          <w:szCs w:val="18"/>
        </w:rPr>
      </w:pPr>
    </w:p>
    <w:p w:rsidR="00C6468C" w:rsidRDefault="009F474A">
      <w:pPr>
        <w:ind w:left="100"/>
      </w:pPr>
      <w:r w:rsidRPr="009F474A">
        <w:drawing>
          <wp:inline distT="0" distB="0" distL="0" distR="0" wp14:anchorId="1E16200E" wp14:editId="51D86871">
            <wp:extent cx="5617788" cy="70928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7737"/>
                    <a:stretch/>
                  </pic:blipFill>
                  <pic:spPr bwMode="auto">
                    <a:xfrm>
                      <a:off x="0" y="0"/>
                      <a:ext cx="5634392" cy="711382"/>
                    </a:xfrm>
                    <a:prstGeom prst="rect">
                      <a:avLst/>
                    </a:prstGeom>
                    <a:ln>
                      <a:noFill/>
                    </a:ln>
                    <a:extLst>
                      <a:ext uri="{53640926-AAD7-44D8-BBD7-CCE9431645EC}">
                        <a14:shadowObscured xmlns:a14="http://schemas.microsoft.com/office/drawing/2010/main"/>
                      </a:ext>
                    </a:extLst>
                  </pic:spPr>
                </pic:pic>
              </a:graphicData>
            </a:graphic>
          </wp:inline>
        </w:drawing>
      </w:r>
    </w:p>
    <w:p w:rsidR="00C6468C" w:rsidRDefault="00C6468C">
      <w:pPr>
        <w:spacing w:before="9" w:line="160" w:lineRule="exact"/>
        <w:rPr>
          <w:sz w:val="17"/>
          <w:szCs w:val="17"/>
        </w:rPr>
      </w:pPr>
    </w:p>
    <w:p w:rsidR="00C6468C" w:rsidRDefault="00501C04">
      <w:pPr>
        <w:ind w:left="100"/>
        <w:rPr>
          <w:rFonts w:ascii="Calibri" w:eastAsia="Calibri" w:hAnsi="Calibri" w:cs="Calibri"/>
          <w:sz w:val="22"/>
          <w:szCs w:val="22"/>
        </w:rPr>
      </w:pPr>
      <w:r>
        <w:rPr>
          <w:rFonts w:ascii="Calibri" w:eastAsia="Calibri" w:hAnsi="Calibri" w:cs="Calibri"/>
          <w:sz w:val="22"/>
          <w:szCs w:val="22"/>
        </w:rPr>
        <w:t>4. Run the image by the “image ID” to check if it’s working correctly.</w:t>
      </w:r>
    </w:p>
    <w:p w:rsidR="00C6468C" w:rsidRDefault="00C6468C">
      <w:pPr>
        <w:spacing w:before="1" w:line="180" w:lineRule="exact"/>
        <w:rPr>
          <w:sz w:val="18"/>
          <w:szCs w:val="18"/>
        </w:rPr>
      </w:pPr>
    </w:p>
    <w:p w:rsidR="00C6468C" w:rsidRDefault="009F474A">
      <w:pPr>
        <w:ind w:left="100"/>
      </w:pPr>
      <w:r>
        <w:pict>
          <v:shape id="_x0000_i1028" type="#_x0000_t75" style="width:451.6pt;height:85.25pt">
            <v:imagedata r:id="rId10" o:title=""/>
          </v:shape>
        </w:pict>
      </w:r>
    </w:p>
    <w:p w:rsidR="00C6468C" w:rsidRDefault="00C6468C">
      <w:pPr>
        <w:spacing w:before="2" w:line="180" w:lineRule="exact"/>
        <w:rPr>
          <w:sz w:val="18"/>
          <w:szCs w:val="18"/>
        </w:rPr>
      </w:pPr>
    </w:p>
    <w:p w:rsidR="00C6468C" w:rsidRDefault="00501C04">
      <w:pPr>
        <w:ind w:left="100"/>
        <w:rPr>
          <w:rFonts w:ascii="Calibri" w:eastAsia="Calibri" w:hAnsi="Calibri" w:cs="Calibri"/>
          <w:sz w:val="22"/>
          <w:szCs w:val="22"/>
        </w:rPr>
      </w:pPr>
      <w:r>
        <w:rPr>
          <w:rFonts w:ascii="Calibri" w:eastAsia="Calibri" w:hAnsi="Calibri" w:cs="Calibri"/>
          <w:sz w:val="22"/>
          <w:szCs w:val="22"/>
        </w:rPr>
        <w:t>5. Tagging a name to the image.</w:t>
      </w:r>
    </w:p>
    <w:p w:rsidR="00C6468C" w:rsidRDefault="00C6468C">
      <w:pPr>
        <w:spacing w:line="180" w:lineRule="exact"/>
        <w:rPr>
          <w:sz w:val="18"/>
          <w:szCs w:val="18"/>
        </w:rPr>
      </w:pPr>
    </w:p>
    <w:p w:rsidR="00C6468C" w:rsidRDefault="009F474A">
      <w:pPr>
        <w:ind w:left="100"/>
      </w:pPr>
      <w:r>
        <w:pict>
          <v:shape id="_x0000_i1029" type="#_x0000_t75" style="width:451.6pt;height:144.6pt">
            <v:imagedata r:id="rId11" o:title=""/>
          </v:shape>
        </w:pict>
      </w:r>
    </w:p>
    <w:p w:rsidR="00C6468C" w:rsidRDefault="00C6468C">
      <w:pPr>
        <w:spacing w:before="10" w:line="180" w:lineRule="exact"/>
        <w:rPr>
          <w:sz w:val="18"/>
          <w:szCs w:val="18"/>
        </w:rPr>
      </w:pPr>
    </w:p>
    <w:p w:rsidR="00C6468C" w:rsidRPr="00A249AA" w:rsidRDefault="00501C04" w:rsidP="00A249AA">
      <w:pPr>
        <w:spacing w:line="260" w:lineRule="exact"/>
        <w:ind w:left="100"/>
        <w:rPr>
          <w:rFonts w:ascii="Calibri" w:eastAsia="Calibri" w:hAnsi="Calibri" w:cs="Calibri"/>
          <w:sz w:val="22"/>
          <w:szCs w:val="22"/>
        </w:rPr>
      </w:pPr>
      <w:r>
        <w:rPr>
          <w:rFonts w:ascii="Calibri" w:eastAsia="Calibri" w:hAnsi="Calibri" w:cs="Calibri"/>
          <w:sz w:val="22"/>
          <w:szCs w:val="22"/>
        </w:rPr>
        <w:t>6. Running the image by given name.</w:t>
      </w:r>
    </w:p>
    <w:p w:rsidR="00C6468C" w:rsidRDefault="009F474A">
      <w:pPr>
        <w:ind w:left="100"/>
      </w:pPr>
      <w:r>
        <w:pict>
          <v:shape id="_x0000_i1030" type="#_x0000_t75" style="width:451.6pt;height:109.45pt">
            <v:imagedata r:id="rId12" o:title=""/>
          </v:shape>
        </w:pict>
      </w:r>
    </w:p>
    <w:p w:rsidR="00C6468C" w:rsidRDefault="00C6468C">
      <w:pPr>
        <w:spacing w:before="5" w:line="160" w:lineRule="exact"/>
        <w:rPr>
          <w:sz w:val="16"/>
          <w:szCs w:val="16"/>
        </w:rPr>
      </w:pPr>
    </w:p>
    <w:p w:rsidR="009F474A" w:rsidRDefault="009F474A">
      <w:pPr>
        <w:spacing w:before="5" w:line="160" w:lineRule="exact"/>
        <w:rPr>
          <w:sz w:val="16"/>
          <w:szCs w:val="16"/>
        </w:rPr>
      </w:pPr>
    </w:p>
    <w:p w:rsidR="009F474A" w:rsidRDefault="009F474A">
      <w:pPr>
        <w:spacing w:before="5" w:line="160" w:lineRule="exact"/>
        <w:rPr>
          <w:sz w:val="16"/>
          <w:szCs w:val="16"/>
        </w:rPr>
      </w:pPr>
    </w:p>
    <w:p w:rsidR="009F474A" w:rsidRDefault="009F474A">
      <w:pPr>
        <w:spacing w:before="5" w:line="160" w:lineRule="exact"/>
        <w:rPr>
          <w:sz w:val="16"/>
          <w:szCs w:val="16"/>
        </w:rPr>
      </w:pPr>
    </w:p>
    <w:p w:rsidR="009F474A" w:rsidRDefault="009F474A">
      <w:pPr>
        <w:spacing w:before="5" w:line="160" w:lineRule="exact"/>
        <w:rPr>
          <w:sz w:val="16"/>
          <w:szCs w:val="16"/>
        </w:rPr>
      </w:pPr>
    </w:p>
    <w:p w:rsidR="00C6468C" w:rsidRDefault="00501C04">
      <w:pPr>
        <w:spacing w:before="16"/>
        <w:ind w:left="100"/>
        <w:rPr>
          <w:rFonts w:ascii="Calibri" w:eastAsia="Calibri" w:hAnsi="Calibri" w:cs="Calibri"/>
          <w:sz w:val="22"/>
          <w:szCs w:val="22"/>
        </w:rPr>
      </w:pPr>
      <w:r>
        <w:rPr>
          <w:rFonts w:ascii="Calibri" w:eastAsia="Calibri" w:hAnsi="Calibri" w:cs="Calibri"/>
          <w:sz w:val="22"/>
          <w:szCs w:val="22"/>
        </w:rPr>
        <w:t>7. Verifying it.</w:t>
      </w:r>
      <w:bookmarkStart w:id="0" w:name="_GoBack"/>
      <w:bookmarkEnd w:id="0"/>
    </w:p>
    <w:p w:rsidR="00C6468C" w:rsidRDefault="00C6468C">
      <w:pPr>
        <w:spacing w:before="2" w:line="180" w:lineRule="exact"/>
        <w:rPr>
          <w:sz w:val="18"/>
          <w:szCs w:val="18"/>
        </w:rPr>
      </w:pPr>
    </w:p>
    <w:p w:rsidR="00C6468C" w:rsidRDefault="009F474A">
      <w:pPr>
        <w:ind w:left="100"/>
      </w:pPr>
      <w:r w:rsidRPr="009F474A">
        <w:drawing>
          <wp:inline distT="0" distB="0" distL="0" distR="0" wp14:anchorId="63CAF53E" wp14:editId="3893A8A1">
            <wp:extent cx="5617788" cy="695638"/>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8936"/>
                    <a:stretch/>
                  </pic:blipFill>
                  <pic:spPr bwMode="auto">
                    <a:xfrm>
                      <a:off x="0" y="0"/>
                      <a:ext cx="5634392" cy="697694"/>
                    </a:xfrm>
                    <a:prstGeom prst="rect">
                      <a:avLst/>
                    </a:prstGeom>
                    <a:ln>
                      <a:noFill/>
                    </a:ln>
                    <a:extLst>
                      <a:ext uri="{53640926-AAD7-44D8-BBD7-CCE9431645EC}">
                        <a14:shadowObscured xmlns:a14="http://schemas.microsoft.com/office/drawing/2010/main"/>
                      </a:ext>
                    </a:extLst>
                  </pic:spPr>
                </pic:pic>
              </a:graphicData>
            </a:graphic>
          </wp:inline>
        </w:drawing>
      </w:r>
    </w:p>
    <w:p w:rsidR="00C6468C" w:rsidRDefault="00C6468C">
      <w:pPr>
        <w:spacing w:before="2" w:line="180" w:lineRule="exact"/>
        <w:rPr>
          <w:sz w:val="18"/>
          <w:szCs w:val="18"/>
        </w:rPr>
      </w:pPr>
    </w:p>
    <w:p w:rsidR="00C6468C" w:rsidRDefault="00501C04">
      <w:pPr>
        <w:ind w:left="100"/>
        <w:rPr>
          <w:rFonts w:ascii="Calibri" w:eastAsia="Calibri" w:hAnsi="Calibri" w:cs="Calibri"/>
          <w:sz w:val="22"/>
          <w:szCs w:val="22"/>
        </w:rPr>
      </w:pPr>
      <w:r>
        <w:rPr>
          <w:rFonts w:ascii="Calibri" w:eastAsia="Calibri" w:hAnsi="Calibri" w:cs="Calibri"/>
          <w:sz w:val="22"/>
          <w:szCs w:val="22"/>
        </w:rPr>
        <w:t>8. You can see the image in your docker desktop.</w:t>
      </w:r>
    </w:p>
    <w:p w:rsidR="00C6468C" w:rsidRDefault="00C6468C">
      <w:pPr>
        <w:spacing w:before="1" w:line="180" w:lineRule="exact"/>
        <w:rPr>
          <w:sz w:val="18"/>
          <w:szCs w:val="18"/>
        </w:rPr>
      </w:pPr>
    </w:p>
    <w:p w:rsidR="00C6468C" w:rsidRDefault="009F474A">
      <w:pPr>
        <w:ind w:left="100"/>
      </w:pPr>
      <w:r w:rsidRPr="009F474A">
        <w:drawing>
          <wp:inline distT="0" distB="0" distL="0" distR="0" wp14:anchorId="3784F8CE" wp14:editId="0DED8441">
            <wp:extent cx="5880100" cy="189103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80100" cy="1891030"/>
                    </a:xfrm>
                    <a:prstGeom prst="rect">
                      <a:avLst/>
                    </a:prstGeom>
                  </pic:spPr>
                </pic:pic>
              </a:graphicData>
            </a:graphic>
          </wp:inline>
        </w:drawing>
      </w:r>
    </w:p>
    <w:p w:rsidR="00C6468C" w:rsidRDefault="00C6468C">
      <w:pPr>
        <w:spacing w:line="200" w:lineRule="exact"/>
      </w:pPr>
    </w:p>
    <w:p w:rsidR="00C6468C" w:rsidRDefault="00C6468C">
      <w:pPr>
        <w:spacing w:before="13" w:line="220" w:lineRule="exact"/>
        <w:rPr>
          <w:sz w:val="22"/>
          <w:szCs w:val="22"/>
        </w:rPr>
      </w:pPr>
    </w:p>
    <w:p w:rsidR="00C6468C" w:rsidRDefault="00501C04">
      <w:pPr>
        <w:ind w:left="100"/>
        <w:rPr>
          <w:rFonts w:ascii="Calibri" w:eastAsia="Calibri" w:hAnsi="Calibri" w:cs="Calibri"/>
          <w:sz w:val="22"/>
          <w:szCs w:val="22"/>
        </w:rPr>
      </w:pPr>
      <w:r>
        <w:rPr>
          <w:rFonts w:ascii="Calibri" w:eastAsia="Calibri" w:hAnsi="Calibri" w:cs="Calibri"/>
          <w:sz w:val="22"/>
          <w:szCs w:val="22"/>
        </w:rPr>
        <w:t>Conclusion:</w:t>
      </w:r>
    </w:p>
    <w:p w:rsidR="00C6468C" w:rsidRDefault="00C6468C">
      <w:pPr>
        <w:spacing w:line="180" w:lineRule="exact"/>
        <w:rPr>
          <w:sz w:val="18"/>
          <w:szCs w:val="18"/>
        </w:rPr>
      </w:pPr>
    </w:p>
    <w:p w:rsidR="00C6468C" w:rsidRDefault="00501C04">
      <w:pPr>
        <w:spacing w:line="260" w:lineRule="exact"/>
        <w:ind w:left="100"/>
        <w:rPr>
          <w:rFonts w:ascii="Calibri" w:eastAsia="Calibri" w:hAnsi="Calibri" w:cs="Calibri"/>
          <w:sz w:val="22"/>
          <w:szCs w:val="22"/>
        </w:rPr>
      </w:pPr>
      <w:r>
        <w:rPr>
          <w:rFonts w:ascii="Calibri" w:eastAsia="Calibri" w:hAnsi="Calibri" w:cs="Calibri"/>
          <w:sz w:val="22"/>
          <w:szCs w:val="22"/>
        </w:rPr>
        <w:t>Hence, we successfully build the Docker image.</w:t>
      </w:r>
    </w:p>
    <w:p w:rsidR="00C6468C" w:rsidRDefault="00C6468C">
      <w:pPr>
        <w:spacing w:line="200" w:lineRule="exact"/>
      </w:pPr>
    </w:p>
    <w:p w:rsidR="00C6468C" w:rsidRDefault="00C6468C">
      <w:pPr>
        <w:spacing w:line="200" w:lineRule="exact"/>
      </w:pPr>
    </w:p>
    <w:p w:rsidR="00C6468C" w:rsidRDefault="00C6468C">
      <w:pPr>
        <w:spacing w:line="200" w:lineRule="exact"/>
      </w:pPr>
    </w:p>
    <w:p w:rsidR="00C6468C" w:rsidRDefault="00C6468C">
      <w:pPr>
        <w:spacing w:line="200" w:lineRule="exact"/>
      </w:pPr>
    </w:p>
    <w:p w:rsidR="00C6468C" w:rsidRDefault="00C6468C">
      <w:pPr>
        <w:spacing w:line="200" w:lineRule="exact"/>
      </w:pPr>
    </w:p>
    <w:p w:rsidR="00C6468C" w:rsidRDefault="00C6468C">
      <w:pPr>
        <w:spacing w:line="200" w:lineRule="exact"/>
      </w:pPr>
    </w:p>
    <w:p w:rsidR="00C6468C" w:rsidRDefault="00C6468C">
      <w:pPr>
        <w:spacing w:line="200" w:lineRule="exact"/>
      </w:pPr>
    </w:p>
    <w:p w:rsidR="00C6468C" w:rsidRDefault="00C6468C">
      <w:pPr>
        <w:spacing w:line="200" w:lineRule="exact"/>
      </w:pPr>
    </w:p>
    <w:p w:rsidR="00C6468C" w:rsidRDefault="00C6468C">
      <w:pPr>
        <w:spacing w:line="200" w:lineRule="exact"/>
      </w:pPr>
    </w:p>
    <w:p w:rsidR="00C6468C" w:rsidRDefault="00C6468C">
      <w:pPr>
        <w:spacing w:line="200" w:lineRule="exact"/>
      </w:pPr>
    </w:p>
    <w:p w:rsidR="00C6468C" w:rsidRDefault="00C6468C">
      <w:pPr>
        <w:spacing w:line="200" w:lineRule="exact"/>
      </w:pPr>
    </w:p>
    <w:p w:rsidR="00C6468C" w:rsidRDefault="00C6468C">
      <w:pPr>
        <w:spacing w:line="200" w:lineRule="exact"/>
      </w:pPr>
    </w:p>
    <w:p w:rsidR="00C6468C" w:rsidRDefault="00C6468C">
      <w:pPr>
        <w:spacing w:line="200" w:lineRule="exact"/>
      </w:pPr>
    </w:p>
    <w:p w:rsidR="00C6468C" w:rsidRDefault="00C6468C">
      <w:pPr>
        <w:spacing w:line="200" w:lineRule="exact"/>
      </w:pPr>
    </w:p>
    <w:p w:rsidR="00C6468C" w:rsidRDefault="00C6468C">
      <w:pPr>
        <w:spacing w:line="200" w:lineRule="exact"/>
      </w:pPr>
    </w:p>
    <w:p w:rsidR="00C6468C" w:rsidRDefault="00C6468C">
      <w:pPr>
        <w:spacing w:line="200" w:lineRule="exact"/>
      </w:pPr>
    </w:p>
    <w:p w:rsidR="00C6468C" w:rsidRDefault="00C6468C">
      <w:pPr>
        <w:spacing w:line="200" w:lineRule="exact"/>
      </w:pPr>
    </w:p>
    <w:p w:rsidR="00C6468C" w:rsidRDefault="00C6468C">
      <w:pPr>
        <w:spacing w:line="200" w:lineRule="exact"/>
      </w:pPr>
    </w:p>
    <w:p w:rsidR="00C6468C" w:rsidRDefault="00C6468C">
      <w:pPr>
        <w:spacing w:line="200" w:lineRule="exact"/>
      </w:pPr>
    </w:p>
    <w:p w:rsidR="00C6468C" w:rsidRDefault="00C6468C">
      <w:pPr>
        <w:spacing w:line="200" w:lineRule="exact"/>
      </w:pPr>
    </w:p>
    <w:p w:rsidR="00C6468C" w:rsidRDefault="00C6468C">
      <w:pPr>
        <w:spacing w:line="200" w:lineRule="exact"/>
      </w:pPr>
    </w:p>
    <w:p w:rsidR="00C6468C" w:rsidRDefault="00C6468C">
      <w:pPr>
        <w:spacing w:line="200" w:lineRule="exact"/>
      </w:pPr>
    </w:p>
    <w:p w:rsidR="00C6468C" w:rsidRDefault="00C6468C">
      <w:pPr>
        <w:spacing w:line="200" w:lineRule="exact"/>
      </w:pPr>
    </w:p>
    <w:p w:rsidR="00C6468C" w:rsidRDefault="00C6468C">
      <w:pPr>
        <w:spacing w:line="200" w:lineRule="exact"/>
      </w:pPr>
    </w:p>
    <w:p w:rsidR="00C6468C" w:rsidRDefault="00C6468C">
      <w:pPr>
        <w:spacing w:line="200" w:lineRule="exact"/>
      </w:pPr>
    </w:p>
    <w:p w:rsidR="00C6468C" w:rsidRDefault="00C6468C">
      <w:pPr>
        <w:spacing w:line="200" w:lineRule="exact"/>
      </w:pPr>
    </w:p>
    <w:p w:rsidR="00C6468C" w:rsidRDefault="00C6468C">
      <w:pPr>
        <w:spacing w:line="200" w:lineRule="exact"/>
      </w:pPr>
    </w:p>
    <w:p w:rsidR="00C6468C" w:rsidRDefault="00C6468C" w:rsidP="00A249AA">
      <w:pPr>
        <w:spacing w:before="12"/>
        <w:rPr>
          <w:rFonts w:ascii="Calibri" w:eastAsia="Calibri" w:hAnsi="Calibri" w:cs="Calibri"/>
          <w:sz w:val="22"/>
          <w:szCs w:val="22"/>
        </w:rPr>
      </w:pPr>
    </w:p>
    <w:sectPr w:rsidR="00C6468C">
      <w:pgSz w:w="11920" w:h="16840"/>
      <w:pgMar w:top="64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0982" w:rsidRDefault="00360982" w:rsidP="00A249AA">
      <w:r>
        <w:separator/>
      </w:r>
    </w:p>
  </w:endnote>
  <w:endnote w:type="continuationSeparator" w:id="0">
    <w:p w:rsidR="00360982" w:rsidRDefault="00360982" w:rsidP="00A24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0982" w:rsidRDefault="00360982" w:rsidP="00A249AA">
      <w:r>
        <w:separator/>
      </w:r>
    </w:p>
  </w:footnote>
  <w:footnote w:type="continuationSeparator" w:id="0">
    <w:p w:rsidR="00360982" w:rsidRDefault="00360982" w:rsidP="00A249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2157B5"/>
    <w:multiLevelType w:val="multilevel"/>
    <w:tmpl w:val="F07ED9B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68C"/>
    <w:rsid w:val="00360982"/>
    <w:rsid w:val="00501C04"/>
    <w:rsid w:val="009F474A"/>
    <w:rsid w:val="00A249AA"/>
    <w:rsid w:val="00AE7806"/>
    <w:rsid w:val="00C64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8FBBD"/>
  <w15:docId w15:val="{E406EA42-52AB-4290-B982-82FB4DE13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A249AA"/>
    <w:pPr>
      <w:tabs>
        <w:tab w:val="center" w:pos="4513"/>
        <w:tab w:val="right" w:pos="9026"/>
      </w:tabs>
    </w:pPr>
  </w:style>
  <w:style w:type="character" w:customStyle="1" w:styleId="HeaderChar">
    <w:name w:val="Header Char"/>
    <w:basedOn w:val="DefaultParagraphFont"/>
    <w:link w:val="Header"/>
    <w:uiPriority w:val="99"/>
    <w:rsid w:val="00A249AA"/>
  </w:style>
  <w:style w:type="paragraph" w:styleId="Footer">
    <w:name w:val="footer"/>
    <w:basedOn w:val="Normal"/>
    <w:link w:val="FooterChar"/>
    <w:uiPriority w:val="99"/>
    <w:unhideWhenUsed/>
    <w:rsid w:val="00A249AA"/>
    <w:pPr>
      <w:tabs>
        <w:tab w:val="center" w:pos="4513"/>
        <w:tab w:val="right" w:pos="9026"/>
      </w:tabs>
    </w:pPr>
  </w:style>
  <w:style w:type="character" w:customStyle="1" w:styleId="FooterChar">
    <w:name w:val="Footer Char"/>
    <w:basedOn w:val="DefaultParagraphFont"/>
    <w:link w:val="Footer"/>
    <w:uiPriority w:val="99"/>
    <w:rsid w:val="00A24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Gyandev Gupta</cp:lastModifiedBy>
  <cp:revision>6</cp:revision>
  <dcterms:created xsi:type="dcterms:W3CDTF">2024-10-03T10:15:00Z</dcterms:created>
  <dcterms:modified xsi:type="dcterms:W3CDTF">2024-10-03T14:55:00Z</dcterms:modified>
</cp:coreProperties>
</file>